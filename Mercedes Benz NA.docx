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3F" w:rsidRPr="003303BB" w:rsidRDefault="00156D3F" w:rsidP="0092703F">
      <w:pPr>
        <w:jc w:val="center"/>
        <w:rPr>
          <w:rFonts w:ascii="Times New Roman" w:hAnsi="Times New Roman"/>
          <w:b/>
          <w:sz w:val="24"/>
        </w:rPr>
      </w:pPr>
      <w:bookmarkStart w:id="0" w:name="_Hlk514506608"/>
    </w:p>
    <w:p w:rsidR="00966BE0" w:rsidRPr="003303BB" w:rsidRDefault="00966BE0" w:rsidP="0092703F">
      <w:pPr>
        <w:jc w:val="center"/>
        <w:rPr>
          <w:rFonts w:ascii="Times New Roman" w:hAnsi="Times New Roman"/>
        </w:rPr>
      </w:pPr>
      <w:r w:rsidRPr="003303BB">
        <w:rPr>
          <w:rFonts w:ascii="Times New Roman" w:hAnsi="Times New Roman"/>
          <w:b/>
          <w:sz w:val="24"/>
        </w:rPr>
        <w:t>HARSH PATEL</w:t>
      </w:r>
    </w:p>
    <w:p w:rsidR="00966BE0" w:rsidRPr="003303BB" w:rsidRDefault="00966BE0" w:rsidP="0092703F">
      <w:pPr>
        <w:pStyle w:val="NoSpacing"/>
        <w:pBdr>
          <w:top w:val="none" w:sz="0" w:space="0" w:color="000000"/>
          <w:left w:val="none" w:sz="0" w:space="0" w:color="000000"/>
          <w:bottom w:val="single" w:sz="24" w:space="3" w:color="000000"/>
          <w:right w:val="none" w:sz="0" w:space="0" w:color="000000"/>
        </w:pBdr>
        <w:jc w:val="center"/>
        <w:rPr>
          <w:rFonts w:ascii="Times New Roman" w:hAnsi="Times New Roman"/>
          <w:sz w:val="20"/>
          <w:szCs w:val="20"/>
        </w:rPr>
      </w:pPr>
      <w:r w:rsidRPr="003303BB">
        <w:rPr>
          <w:rFonts w:ascii="Times New Roman" w:hAnsi="Times New Roman"/>
          <w:sz w:val="20"/>
          <w:szCs w:val="20"/>
        </w:rPr>
        <w:t xml:space="preserve">harshjp@umich.edu | </w:t>
      </w:r>
      <w:r w:rsidRPr="003303BB">
        <w:rPr>
          <w:rFonts w:ascii="Times New Roman" w:eastAsia="Times New Roman" w:hAnsi="Times New Roman"/>
          <w:sz w:val="20"/>
          <w:szCs w:val="20"/>
        </w:rPr>
        <w:t>(224) 247- 9870</w:t>
      </w:r>
      <w:bookmarkStart w:id="1" w:name="_GoBack"/>
      <w:bookmarkEnd w:id="1"/>
      <w:r w:rsidRPr="003303BB">
        <w:rPr>
          <w:rFonts w:ascii="Times New Roman" w:hAnsi="Times New Roman"/>
          <w:sz w:val="20"/>
          <w:szCs w:val="20"/>
        </w:rPr>
        <w:t xml:space="preserve"> </w:t>
      </w:r>
      <w:r w:rsidR="00E76C50" w:rsidRPr="003303BB">
        <w:rPr>
          <w:rFonts w:ascii="Times New Roman" w:hAnsi="Times New Roman"/>
          <w:sz w:val="20"/>
          <w:szCs w:val="20"/>
        </w:rPr>
        <w:t xml:space="preserve">| </w:t>
      </w:r>
      <w:r w:rsidRPr="003303BB">
        <w:rPr>
          <w:rFonts w:ascii="Times New Roman" w:eastAsia="Times New Roman" w:hAnsi="Times New Roman"/>
          <w:sz w:val="20"/>
          <w:szCs w:val="20"/>
        </w:rPr>
        <w:t>Dearborn, MI- 48126</w:t>
      </w:r>
    </w:p>
    <w:p w:rsidR="00966BE0" w:rsidRPr="003303BB" w:rsidRDefault="00966BE0" w:rsidP="0092703F">
      <w:pPr>
        <w:pStyle w:val="NoSpacing"/>
        <w:rPr>
          <w:rFonts w:ascii="Times New Roman" w:hAnsi="Times New Roman"/>
          <w:sz w:val="20"/>
          <w:szCs w:val="20"/>
        </w:rPr>
      </w:pPr>
    </w:p>
    <w:p w:rsidR="00966BE0" w:rsidRPr="003303BB" w:rsidRDefault="002226E8" w:rsidP="008073E5">
      <w:pPr>
        <w:pStyle w:val="NoSpacing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jc w:val="center"/>
        <w:rPr>
          <w:rFonts w:ascii="Times New Roman" w:hAnsi="Times New Roman"/>
          <w:sz w:val="20"/>
          <w:szCs w:val="20"/>
        </w:rPr>
      </w:pPr>
      <w:r w:rsidRPr="003303BB">
        <w:rPr>
          <w:rFonts w:ascii="Times New Roman" w:hAnsi="Times New Roman"/>
          <w:b/>
          <w:sz w:val="20"/>
          <w:szCs w:val="20"/>
        </w:rPr>
        <w:t>SUMMARY</w:t>
      </w:r>
    </w:p>
    <w:p w:rsidR="006158DF" w:rsidRPr="008E44DA" w:rsidRDefault="008E44DA" w:rsidP="001B432A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8E44DA">
        <w:rPr>
          <w:rFonts w:ascii="Times New Roman" w:hAnsi="Times New Roman"/>
        </w:rPr>
        <w:t xml:space="preserve">Currently working at Ford Motor Company with </w:t>
      </w:r>
      <w:r w:rsidR="003303BB" w:rsidRPr="008E44DA">
        <w:rPr>
          <w:rFonts w:ascii="Times New Roman" w:hAnsi="Times New Roman"/>
        </w:rPr>
        <w:t>2</w:t>
      </w:r>
      <w:r w:rsidRPr="008E44DA">
        <w:rPr>
          <w:rFonts w:ascii="Times New Roman" w:hAnsi="Times New Roman"/>
        </w:rPr>
        <w:t>+</w:t>
      </w:r>
      <w:r w:rsidR="003303BB" w:rsidRPr="008E44DA">
        <w:rPr>
          <w:rFonts w:ascii="Times New Roman" w:hAnsi="Times New Roman"/>
        </w:rPr>
        <w:t xml:space="preserve"> Years of work experience </w:t>
      </w:r>
      <w:r w:rsidR="006158DF" w:rsidRPr="008E44DA">
        <w:rPr>
          <w:rFonts w:ascii="Times New Roman" w:hAnsi="Times New Roman"/>
        </w:rPr>
        <w:t xml:space="preserve">as an Embedded Systems Engineer in Feature Development for </w:t>
      </w:r>
      <w:r w:rsidR="00571001">
        <w:rPr>
          <w:rFonts w:ascii="Times New Roman" w:hAnsi="Times New Roman"/>
        </w:rPr>
        <w:t>Powertrain Control Module.</w:t>
      </w:r>
    </w:p>
    <w:p w:rsidR="003411DD" w:rsidRPr="008E44DA" w:rsidRDefault="006158DF" w:rsidP="003303BB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8E44DA">
        <w:rPr>
          <w:rFonts w:ascii="Times New Roman" w:hAnsi="Times New Roman"/>
        </w:rPr>
        <w:t xml:space="preserve">1 Year of </w:t>
      </w:r>
      <w:r w:rsidR="003303BB" w:rsidRPr="008E44DA">
        <w:rPr>
          <w:rFonts w:ascii="Times New Roman" w:hAnsi="Times New Roman"/>
        </w:rPr>
        <w:t xml:space="preserve">work </w:t>
      </w:r>
      <w:r w:rsidRPr="008E44DA">
        <w:rPr>
          <w:rFonts w:ascii="Times New Roman" w:hAnsi="Times New Roman"/>
        </w:rPr>
        <w:t>experience at Neptune Pvt. Ltd</w:t>
      </w:r>
      <w:r w:rsidR="003411DD" w:rsidRPr="008E44DA">
        <w:rPr>
          <w:rFonts w:ascii="Times New Roman" w:hAnsi="Times New Roman"/>
        </w:rPr>
        <w:t>,</w:t>
      </w:r>
      <w:r w:rsidRPr="008E44DA">
        <w:rPr>
          <w:rFonts w:ascii="Times New Roman" w:hAnsi="Times New Roman"/>
        </w:rPr>
        <w:t xml:space="preserve"> as a </w:t>
      </w:r>
      <w:r w:rsidR="003411DD" w:rsidRPr="008E44DA">
        <w:rPr>
          <w:rFonts w:ascii="Times New Roman" w:hAnsi="Times New Roman"/>
        </w:rPr>
        <w:t>Model Based Systems Engineer</w:t>
      </w:r>
      <w:r w:rsidR="009A0704" w:rsidRPr="008E44DA">
        <w:rPr>
          <w:rFonts w:ascii="Times New Roman" w:hAnsi="Times New Roman"/>
        </w:rPr>
        <w:t xml:space="preserve"> </w:t>
      </w:r>
      <w:r w:rsidR="0015063B">
        <w:rPr>
          <w:rFonts w:ascii="Times New Roman" w:hAnsi="Times New Roman"/>
        </w:rPr>
        <w:t>for</w:t>
      </w:r>
      <w:r w:rsidR="009A0704" w:rsidRPr="008E44DA">
        <w:rPr>
          <w:rFonts w:ascii="Times New Roman" w:hAnsi="Times New Roman"/>
        </w:rPr>
        <w:t xml:space="preserve"> Electrical Harness Systems.</w:t>
      </w:r>
    </w:p>
    <w:p w:rsidR="003303BB" w:rsidRPr="008E44DA" w:rsidRDefault="003411DD" w:rsidP="003303BB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8E44DA">
        <w:rPr>
          <w:rFonts w:ascii="Times New Roman" w:hAnsi="Times New Roman"/>
        </w:rPr>
        <w:t xml:space="preserve">2 years of </w:t>
      </w:r>
      <w:r w:rsidR="003303BB" w:rsidRPr="008E44DA">
        <w:rPr>
          <w:rFonts w:ascii="Times New Roman" w:hAnsi="Times New Roman"/>
        </w:rPr>
        <w:t>P</w:t>
      </w:r>
      <w:r w:rsidR="00D4417F">
        <w:rPr>
          <w:rFonts w:ascii="Times New Roman" w:hAnsi="Times New Roman"/>
        </w:rPr>
        <w:t>owertrain</w:t>
      </w:r>
      <w:r w:rsidR="003303BB" w:rsidRPr="008E44DA">
        <w:rPr>
          <w:rFonts w:ascii="Times New Roman" w:hAnsi="Times New Roman"/>
        </w:rPr>
        <w:t xml:space="preserve"> </w:t>
      </w:r>
      <w:r w:rsidRPr="008E44DA">
        <w:rPr>
          <w:rFonts w:ascii="Times New Roman" w:hAnsi="Times New Roman"/>
        </w:rPr>
        <w:t xml:space="preserve">experience in Formula SAE (Participated in </w:t>
      </w:r>
      <w:r w:rsidR="006F1149" w:rsidRPr="008E44DA">
        <w:rPr>
          <w:rFonts w:ascii="Times New Roman" w:hAnsi="Times New Roman"/>
        </w:rPr>
        <w:t xml:space="preserve">SFJ </w:t>
      </w:r>
      <w:r w:rsidR="003303BB" w:rsidRPr="008E44DA">
        <w:rPr>
          <w:rFonts w:ascii="Times New Roman" w:hAnsi="Times New Roman"/>
        </w:rPr>
        <w:t>2014 a</w:t>
      </w:r>
      <w:r w:rsidR="006F1149" w:rsidRPr="008E44DA">
        <w:rPr>
          <w:rFonts w:ascii="Times New Roman" w:hAnsi="Times New Roman"/>
        </w:rPr>
        <w:t>nd FDI</w:t>
      </w:r>
      <w:r w:rsidR="003303BB" w:rsidRPr="008E44DA">
        <w:rPr>
          <w:rFonts w:ascii="Times New Roman" w:hAnsi="Times New Roman"/>
        </w:rPr>
        <w:t xml:space="preserve"> 2015</w:t>
      </w:r>
      <w:r w:rsidR="006F1149" w:rsidRPr="008E44DA">
        <w:rPr>
          <w:rFonts w:ascii="Times New Roman" w:hAnsi="Times New Roman"/>
        </w:rPr>
        <w:t>)</w:t>
      </w:r>
    </w:p>
    <w:p w:rsidR="003303BB" w:rsidRPr="008E44DA" w:rsidRDefault="008E44DA" w:rsidP="003303BB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8E44DA">
        <w:rPr>
          <w:rFonts w:ascii="Times New Roman" w:hAnsi="Times New Roman"/>
        </w:rPr>
        <w:t xml:space="preserve">Powertrain experience in </w:t>
      </w:r>
      <w:r w:rsidR="00571001">
        <w:rPr>
          <w:rFonts w:ascii="Times New Roman" w:hAnsi="Times New Roman"/>
        </w:rPr>
        <w:t>d</w:t>
      </w:r>
      <w:r w:rsidRPr="008E44DA">
        <w:rPr>
          <w:rFonts w:ascii="Times New Roman" w:hAnsi="Times New Roman"/>
        </w:rPr>
        <w:t xml:space="preserve">eveloping Energy </w:t>
      </w:r>
      <w:r w:rsidR="003303BB" w:rsidRPr="008E44DA">
        <w:rPr>
          <w:rFonts w:ascii="Times New Roman" w:hAnsi="Times New Roman"/>
        </w:rPr>
        <w:t>Consumption Simulators for EV, IC and HEV vehicles using MATLAB at University of Michigan as a Project for Electrified HEV subject.</w:t>
      </w:r>
    </w:p>
    <w:p w:rsidR="003303BB" w:rsidRPr="008E44DA" w:rsidRDefault="003303BB" w:rsidP="003303BB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8E44DA">
        <w:rPr>
          <w:rFonts w:ascii="Times New Roman" w:hAnsi="Times New Roman"/>
        </w:rPr>
        <w:t xml:space="preserve">Received an Award from FORD for Quality </w:t>
      </w:r>
      <w:proofErr w:type="gramStart"/>
      <w:r w:rsidRPr="008E44DA">
        <w:rPr>
          <w:rFonts w:ascii="Times New Roman" w:hAnsi="Times New Roman"/>
        </w:rPr>
        <w:t>releases which includes</w:t>
      </w:r>
      <w:proofErr w:type="gramEnd"/>
      <w:r w:rsidRPr="008E44DA">
        <w:rPr>
          <w:rFonts w:ascii="Times New Roman" w:hAnsi="Times New Roman"/>
        </w:rPr>
        <w:t xml:space="preserve"> preparing Models and Artifacts for Suppliers.</w:t>
      </w:r>
    </w:p>
    <w:p w:rsidR="003303BB" w:rsidRPr="008E44DA" w:rsidRDefault="003303BB" w:rsidP="008073E5">
      <w:pPr>
        <w:pStyle w:val="NoSpacing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jc w:val="center"/>
        <w:rPr>
          <w:rFonts w:ascii="Times New Roman" w:eastAsia="Times New Roman" w:hAnsi="Times New Roman"/>
          <w:b/>
          <w:spacing w:val="-1"/>
          <w:sz w:val="20"/>
          <w:szCs w:val="20"/>
        </w:rPr>
      </w:pPr>
    </w:p>
    <w:p w:rsidR="00966BE0" w:rsidRPr="003303BB" w:rsidRDefault="00966BE0" w:rsidP="008073E5">
      <w:pPr>
        <w:pStyle w:val="NoSpacing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jc w:val="center"/>
        <w:rPr>
          <w:rFonts w:ascii="Times New Roman" w:hAnsi="Times New Roman"/>
          <w:sz w:val="20"/>
          <w:szCs w:val="20"/>
        </w:rPr>
      </w:pPr>
      <w:r w:rsidRPr="003303BB">
        <w:rPr>
          <w:rFonts w:ascii="Times New Roman" w:eastAsia="Times New Roman" w:hAnsi="Times New Roman"/>
          <w:b/>
          <w:spacing w:val="-1"/>
          <w:sz w:val="20"/>
          <w:szCs w:val="20"/>
        </w:rPr>
        <w:t>EDUCATION</w:t>
      </w:r>
    </w:p>
    <w:p w:rsidR="00966BE0" w:rsidRPr="008E44DA" w:rsidRDefault="00571001" w:rsidP="003303BB">
      <w:pPr>
        <w:pStyle w:val="NoSpacing"/>
        <w:ind w:right="-72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MS</w:t>
      </w:r>
      <w:r w:rsidR="009A0704" w:rsidRPr="008E44DA">
        <w:rPr>
          <w:rFonts w:ascii="Times New Roman" w:eastAsia="Times New Roman" w:hAnsi="Times New Roman"/>
        </w:rPr>
        <w:t xml:space="preserve"> in </w:t>
      </w:r>
      <w:r w:rsidR="003303BB" w:rsidRPr="008E44DA">
        <w:rPr>
          <w:rFonts w:ascii="Times New Roman" w:eastAsia="Times New Roman" w:hAnsi="Times New Roman"/>
          <w:b/>
          <w:bCs/>
        </w:rPr>
        <w:t>A</w:t>
      </w:r>
      <w:r w:rsidR="009A0704" w:rsidRPr="008E44DA">
        <w:rPr>
          <w:rFonts w:ascii="Times New Roman" w:eastAsia="Times New Roman" w:hAnsi="Times New Roman"/>
          <w:b/>
          <w:bCs/>
        </w:rPr>
        <w:t xml:space="preserve">utomotive </w:t>
      </w:r>
      <w:r w:rsidR="003303BB" w:rsidRPr="008E44DA">
        <w:rPr>
          <w:rFonts w:ascii="Times New Roman" w:eastAsia="Times New Roman" w:hAnsi="Times New Roman"/>
          <w:b/>
          <w:bCs/>
        </w:rPr>
        <w:t>S</w:t>
      </w:r>
      <w:r w:rsidR="009A0704" w:rsidRPr="008E44DA">
        <w:rPr>
          <w:rFonts w:ascii="Times New Roman" w:eastAsia="Times New Roman" w:hAnsi="Times New Roman"/>
          <w:b/>
          <w:bCs/>
        </w:rPr>
        <w:t xml:space="preserve">ystems </w:t>
      </w:r>
      <w:r w:rsidR="003303BB" w:rsidRPr="008E44DA">
        <w:rPr>
          <w:rFonts w:ascii="Times New Roman" w:eastAsia="Times New Roman" w:hAnsi="Times New Roman"/>
          <w:b/>
          <w:bCs/>
        </w:rPr>
        <w:t>E</w:t>
      </w:r>
      <w:r w:rsidR="009A0704" w:rsidRPr="008E44DA">
        <w:rPr>
          <w:rFonts w:ascii="Times New Roman" w:eastAsia="Times New Roman" w:hAnsi="Times New Roman"/>
          <w:b/>
          <w:bCs/>
        </w:rPr>
        <w:t>ngineering</w:t>
      </w:r>
      <w:r w:rsidR="009A0704" w:rsidRPr="008E44DA">
        <w:rPr>
          <w:rFonts w:ascii="Times New Roman" w:eastAsia="Times New Roman" w:hAnsi="Times New Roman"/>
        </w:rPr>
        <w:t xml:space="preserve">, </w:t>
      </w:r>
      <w:r w:rsidR="009A0704" w:rsidRPr="008E44DA">
        <w:rPr>
          <w:rFonts w:ascii="Times New Roman" w:hAnsi="Times New Roman"/>
        </w:rPr>
        <w:t>University of Michigan</w:t>
      </w:r>
      <w:r w:rsidR="00710344" w:rsidRPr="008E44DA">
        <w:rPr>
          <w:rFonts w:ascii="Times New Roman" w:hAnsi="Times New Roman"/>
        </w:rPr>
        <w:t>- Dearborn</w:t>
      </w:r>
      <w:r w:rsidR="009A0704" w:rsidRPr="008E44DA">
        <w:rPr>
          <w:rFonts w:ascii="Times New Roman" w:hAnsi="Times New Roman"/>
        </w:rPr>
        <w:t>, USA</w:t>
      </w:r>
      <w:r w:rsidR="00966BE0" w:rsidRPr="008E44DA">
        <w:rPr>
          <w:rFonts w:ascii="Times New Roman" w:hAnsi="Times New Roman"/>
        </w:rPr>
        <w:t xml:space="preserve">      </w:t>
      </w:r>
      <w:r w:rsidR="00966BE0" w:rsidRPr="008E44DA">
        <w:rPr>
          <w:rFonts w:ascii="Times New Roman" w:hAnsi="Times New Roman"/>
        </w:rPr>
        <w:tab/>
        <w:t xml:space="preserve">        </w:t>
      </w:r>
      <w:r w:rsidR="00F00AE6" w:rsidRPr="008E44D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00AE6" w:rsidRPr="008E44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</w:t>
      </w:r>
      <w:r w:rsidR="00710344" w:rsidRPr="00571001">
        <w:rPr>
          <w:rFonts w:ascii="Times New Roman" w:hAnsi="Times New Roman"/>
          <w:sz w:val="20"/>
          <w:szCs w:val="20"/>
        </w:rPr>
        <w:t>Aug</w:t>
      </w:r>
      <w:r w:rsidR="00966BE0" w:rsidRPr="00571001">
        <w:rPr>
          <w:rFonts w:ascii="Times New Roman" w:hAnsi="Times New Roman"/>
          <w:sz w:val="20"/>
          <w:szCs w:val="20"/>
        </w:rPr>
        <w:t xml:space="preserve"> 2017-</w:t>
      </w:r>
      <w:r w:rsidR="003303BB" w:rsidRPr="00571001">
        <w:rPr>
          <w:rFonts w:ascii="Times New Roman" w:hAnsi="Times New Roman"/>
          <w:sz w:val="20"/>
          <w:szCs w:val="20"/>
        </w:rPr>
        <w:t xml:space="preserve"> </w:t>
      </w:r>
      <w:r w:rsidR="00F00AE6" w:rsidRPr="00571001">
        <w:rPr>
          <w:rFonts w:ascii="Times New Roman" w:hAnsi="Times New Roman"/>
          <w:sz w:val="20"/>
          <w:szCs w:val="20"/>
        </w:rPr>
        <w:t>Dec 2018</w:t>
      </w:r>
    </w:p>
    <w:p w:rsidR="00966BE0" w:rsidRPr="008E44DA" w:rsidRDefault="00571001" w:rsidP="0092703F">
      <w:pPr>
        <w:pStyle w:val="NoSpacing"/>
        <w:rPr>
          <w:rFonts w:ascii="Times New Roman" w:hAnsi="Times New Roman"/>
        </w:rPr>
      </w:pPr>
      <w:r>
        <w:rPr>
          <w:rFonts w:ascii="Times New Roman" w:eastAsia="Times New Roman" w:hAnsi="Times New Roman"/>
          <w:bCs/>
          <w:spacing w:val="-2"/>
        </w:rPr>
        <w:t>BTech in Mechanical Engineering</w:t>
      </w:r>
      <w:r w:rsidR="003303BB" w:rsidRPr="008E44DA">
        <w:rPr>
          <w:rFonts w:ascii="Times New Roman" w:eastAsia="Times New Roman" w:hAnsi="Times New Roman"/>
        </w:rPr>
        <w:t>, V</w:t>
      </w:r>
      <w:r w:rsidR="003303BB" w:rsidRPr="008E44DA">
        <w:rPr>
          <w:rFonts w:ascii="Times New Roman" w:eastAsia="Times New Roman" w:hAnsi="Times New Roman"/>
          <w:spacing w:val="-1"/>
        </w:rPr>
        <w:t>e</w:t>
      </w:r>
      <w:r w:rsidR="003303BB" w:rsidRPr="008E44DA">
        <w:rPr>
          <w:rFonts w:ascii="Times New Roman" w:eastAsia="Times New Roman" w:hAnsi="Times New Roman"/>
        </w:rPr>
        <w:t>l</w:t>
      </w:r>
      <w:r w:rsidR="003303BB" w:rsidRPr="008E44DA">
        <w:rPr>
          <w:rFonts w:ascii="Times New Roman" w:eastAsia="Times New Roman" w:hAnsi="Times New Roman"/>
          <w:spacing w:val="1"/>
        </w:rPr>
        <w:t>l</w:t>
      </w:r>
      <w:r w:rsidR="003303BB" w:rsidRPr="008E44DA">
        <w:rPr>
          <w:rFonts w:ascii="Times New Roman" w:eastAsia="Times New Roman" w:hAnsi="Times New Roman"/>
        </w:rPr>
        <w:t xml:space="preserve">ore </w:t>
      </w:r>
      <w:r w:rsidR="003303BB" w:rsidRPr="008E44DA">
        <w:rPr>
          <w:rFonts w:ascii="Times New Roman" w:eastAsia="Times New Roman" w:hAnsi="Times New Roman"/>
          <w:spacing w:val="-3"/>
        </w:rPr>
        <w:t>I</w:t>
      </w:r>
      <w:r w:rsidR="003303BB" w:rsidRPr="008E44DA">
        <w:rPr>
          <w:rFonts w:ascii="Times New Roman" w:eastAsia="Times New Roman" w:hAnsi="Times New Roman"/>
        </w:rPr>
        <w:t>nst</w:t>
      </w:r>
      <w:r w:rsidR="003303BB" w:rsidRPr="008E44DA">
        <w:rPr>
          <w:rFonts w:ascii="Times New Roman" w:eastAsia="Times New Roman" w:hAnsi="Times New Roman"/>
          <w:spacing w:val="1"/>
        </w:rPr>
        <w:t>i</w:t>
      </w:r>
      <w:r w:rsidR="003303BB" w:rsidRPr="008E44DA">
        <w:rPr>
          <w:rFonts w:ascii="Times New Roman" w:eastAsia="Times New Roman" w:hAnsi="Times New Roman"/>
        </w:rPr>
        <w:t>tu</w:t>
      </w:r>
      <w:r w:rsidR="003303BB" w:rsidRPr="008E44DA">
        <w:rPr>
          <w:rFonts w:ascii="Times New Roman" w:eastAsia="Times New Roman" w:hAnsi="Times New Roman"/>
          <w:spacing w:val="1"/>
        </w:rPr>
        <w:t>t</w:t>
      </w:r>
      <w:r w:rsidR="003303BB" w:rsidRPr="008E44DA">
        <w:rPr>
          <w:rFonts w:ascii="Times New Roman" w:eastAsia="Times New Roman" w:hAnsi="Times New Roman"/>
        </w:rPr>
        <w:t>e</w:t>
      </w:r>
      <w:r w:rsidR="003303BB" w:rsidRPr="008E44DA">
        <w:rPr>
          <w:rFonts w:ascii="Times New Roman" w:eastAsia="Times New Roman" w:hAnsi="Times New Roman"/>
          <w:spacing w:val="-1"/>
        </w:rPr>
        <w:t xml:space="preserve"> </w:t>
      </w:r>
      <w:r w:rsidR="003303BB" w:rsidRPr="008E44DA">
        <w:rPr>
          <w:rFonts w:ascii="Times New Roman" w:eastAsia="Times New Roman" w:hAnsi="Times New Roman"/>
        </w:rPr>
        <w:t xml:space="preserve">of </w:t>
      </w:r>
      <w:r w:rsidR="003303BB" w:rsidRPr="008E44DA">
        <w:rPr>
          <w:rFonts w:ascii="Times New Roman" w:eastAsia="Times New Roman" w:hAnsi="Times New Roman"/>
          <w:spacing w:val="-1"/>
        </w:rPr>
        <w:t>T</w:t>
      </w:r>
      <w:r w:rsidR="003303BB" w:rsidRPr="008E44DA">
        <w:rPr>
          <w:rFonts w:ascii="Times New Roman" w:eastAsia="Times New Roman" w:hAnsi="Times New Roman"/>
          <w:spacing w:val="1"/>
        </w:rPr>
        <w:t>e</w:t>
      </w:r>
      <w:r w:rsidR="003303BB" w:rsidRPr="008E44DA">
        <w:rPr>
          <w:rFonts w:ascii="Times New Roman" w:eastAsia="Times New Roman" w:hAnsi="Times New Roman"/>
          <w:spacing w:val="-1"/>
        </w:rPr>
        <w:t>c</w:t>
      </w:r>
      <w:r w:rsidR="003303BB" w:rsidRPr="008E44DA">
        <w:rPr>
          <w:rFonts w:ascii="Times New Roman" w:eastAsia="Times New Roman" w:hAnsi="Times New Roman"/>
          <w:spacing w:val="2"/>
        </w:rPr>
        <w:t>h</w:t>
      </w:r>
      <w:r w:rsidR="003303BB" w:rsidRPr="008E44DA">
        <w:rPr>
          <w:rFonts w:ascii="Times New Roman" w:eastAsia="Times New Roman" w:hAnsi="Times New Roman"/>
        </w:rPr>
        <w:t>n</w:t>
      </w:r>
      <w:r w:rsidR="003303BB" w:rsidRPr="008E44DA">
        <w:rPr>
          <w:rFonts w:ascii="Times New Roman" w:eastAsia="Times New Roman" w:hAnsi="Times New Roman"/>
          <w:spacing w:val="2"/>
        </w:rPr>
        <w:t>o</w:t>
      </w:r>
      <w:r w:rsidR="003303BB" w:rsidRPr="008E44DA">
        <w:rPr>
          <w:rFonts w:ascii="Times New Roman" w:eastAsia="Times New Roman" w:hAnsi="Times New Roman"/>
        </w:rPr>
        <w:t>lo</w:t>
      </w:r>
      <w:r w:rsidR="003303BB" w:rsidRPr="008E44DA">
        <w:rPr>
          <w:rFonts w:ascii="Times New Roman" w:eastAsia="Times New Roman" w:hAnsi="Times New Roman"/>
          <w:spacing w:val="3"/>
        </w:rPr>
        <w:t>g</w:t>
      </w:r>
      <w:r w:rsidR="003303BB" w:rsidRPr="008E44DA">
        <w:rPr>
          <w:rFonts w:ascii="Times New Roman" w:eastAsia="Times New Roman" w:hAnsi="Times New Roman"/>
        </w:rPr>
        <w:t>y,</w:t>
      </w:r>
      <w:r w:rsidR="003303BB" w:rsidRPr="008E44DA">
        <w:rPr>
          <w:rFonts w:ascii="Times New Roman" w:eastAsia="Times New Roman" w:hAnsi="Times New Roman"/>
          <w:spacing w:val="3"/>
        </w:rPr>
        <w:t xml:space="preserve"> </w:t>
      </w:r>
      <w:r w:rsidR="003303BB" w:rsidRPr="008E44DA">
        <w:rPr>
          <w:rFonts w:ascii="Times New Roman" w:eastAsia="Times New Roman" w:hAnsi="Times New Roman"/>
        </w:rPr>
        <w:t>India</w:t>
      </w:r>
      <w:r w:rsidR="00D20F5E" w:rsidRPr="008E44DA">
        <w:rPr>
          <w:rFonts w:ascii="Times New Roman" w:hAnsi="Times New Roman"/>
        </w:rPr>
        <w:t xml:space="preserve">    </w:t>
      </w:r>
      <w:r w:rsidR="00966BE0" w:rsidRPr="008E44DA">
        <w:rPr>
          <w:rFonts w:ascii="Times New Roman" w:hAnsi="Times New Roman"/>
        </w:rPr>
        <w:t xml:space="preserve">         </w:t>
      </w:r>
      <w:r w:rsidR="00ED380E" w:rsidRPr="008E44DA">
        <w:rPr>
          <w:rFonts w:ascii="Times New Roman" w:hAnsi="Times New Roman"/>
        </w:rPr>
        <w:t xml:space="preserve">              </w:t>
      </w:r>
      <w:r w:rsidR="003303BB" w:rsidRPr="008E44DA">
        <w:rPr>
          <w:rFonts w:ascii="Times New Roman" w:hAnsi="Times New Roman"/>
        </w:rPr>
        <w:t xml:space="preserve">              </w:t>
      </w:r>
      <w:r w:rsidR="008E44DA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        </w:t>
      </w:r>
      <w:r w:rsidR="008E44DA" w:rsidRPr="00571001">
        <w:rPr>
          <w:rFonts w:ascii="Times New Roman" w:hAnsi="Times New Roman"/>
          <w:sz w:val="20"/>
          <w:szCs w:val="20"/>
        </w:rPr>
        <w:t>M</w:t>
      </w:r>
      <w:r w:rsidR="00ED380E" w:rsidRPr="00571001">
        <w:rPr>
          <w:rFonts w:ascii="Times New Roman" w:hAnsi="Times New Roman"/>
          <w:sz w:val="20"/>
          <w:szCs w:val="20"/>
        </w:rPr>
        <w:t>ay 2012</w:t>
      </w:r>
      <w:r w:rsidR="003303BB" w:rsidRPr="00571001">
        <w:rPr>
          <w:rFonts w:ascii="Times New Roman" w:hAnsi="Times New Roman"/>
          <w:sz w:val="20"/>
          <w:szCs w:val="20"/>
        </w:rPr>
        <w:t>-</w:t>
      </w:r>
      <w:r w:rsidR="00ED380E" w:rsidRPr="00571001">
        <w:rPr>
          <w:rFonts w:ascii="Times New Roman" w:hAnsi="Times New Roman"/>
          <w:sz w:val="20"/>
          <w:szCs w:val="20"/>
        </w:rPr>
        <w:t xml:space="preserve"> May</w:t>
      </w:r>
      <w:r w:rsidR="00966BE0" w:rsidRPr="00571001">
        <w:rPr>
          <w:rFonts w:ascii="Times New Roman" w:hAnsi="Times New Roman"/>
          <w:sz w:val="20"/>
          <w:szCs w:val="20"/>
        </w:rPr>
        <w:t xml:space="preserve"> 2016</w:t>
      </w:r>
    </w:p>
    <w:p w:rsidR="00966BE0" w:rsidRPr="008E44DA" w:rsidRDefault="00966BE0" w:rsidP="0092703F">
      <w:pPr>
        <w:pStyle w:val="NoSpacing"/>
        <w:rPr>
          <w:rFonts w:ascii="Times New Roman" w:hAnsi="Times New Roman"/>
        </w:rPr>
      </w:pPr>
      <w:r w:rsidRPr="008E44DA">
        <w:rPr>
          <w:rFonts w:ascii="Times New Roman" w:eastAsia="Times New Roman" w:hAnsi="Times New Roman"/>
          <w:spacing w:val="2"/>
        </w:rPr>
        <w:tab/>
      </w:r>
    </w:p>
    <w:p w:rsidR="00966BE0" w:rsidRPr="003303BB" w:rsidRDefault="00966BE0" w:rsidP="00710344">
      <w:pPr>
        <w:pStyle w:val="NoSpacing"/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jc w:val="center"/>
        <w:rPr>
          <w:rFonts w:ascii="Times New Roman" w:hAnsi="Times New Roman"/>
          <w:sz w:val="20"/>
          <w:szCs w:val="20"/>
        </w:rPr>
      </w:pPr>
      <w:r w:rsidRPr="003303BB">
        <w:rPr>
          <w:rFonts w:ascii="Times New Roman" w:eastAsia="Times New Roman" w:hAnsi="Times New Roman"/>
          <w:b/>
          <w:spacing w:val="2"/>
          <w:sz w:val="20"/>
          <w:szCs w:val="20"/>
        </w:rPr>
        <w:t>SKILLS</w:t>
      </w:r>
    </w:p>
    <w:p w:rsidR="00BA0351" w:rsidRPr="008E44DA" w:rsidRDefault="006F1149" w:rsidP="006842F8">
      <w:pPr>
        <w:rPr>
          <w:rFonts w:ascii="Times New Roman" w:eastAsia="Times New Roman" w:hAnsi="Times New Roman"/>
          <w:spacing w:val="2"/>
        </w:rPr>
      </w:pPr>
      <w:proofErr w:type="spellStart"/>
      <w:r w:rsidRPr="008E44DA">
        <w:rPr>
          <w:rFonts w:ascii="Times New Roman" w:eastAsia="Times New Roman" w:hAnsi="Times New Roman"/>
          <w:spacing w:val="2"/>
        </w:rPr>
        <w:t>Matlab</w:t>
      </w:r>
      <w:proofErr w:type="spellEnd"/>
      <w:r w:rsidRPr="008E44DA">
        <w:rPr>
          <w:rFonts w:ascii="Times New Roman" w:eastAsia="Times New Roman" w:hAnsi="Times New Roman"/>
          <w:spacing w:val="2"/>
        </w:rPr>
        <w:t xml:space="preserve">, Simulink, Visio, CANalyzer, </w:t>
      </w:r>
      <w:proofErr w:type="spellStart"/>
      <w:r w:rsidRPr="008E44DA">
        <w:rPr>
          <w:rFonts w:ascii="Times New Roman" w:eastAsia="Times New Roman" w:hAnsi="Times New Roman"/>
          <w:spacing w:val="2"/>
        </w:rPr>
        <w:t>CANoe</w:t>
      </w:r>
      <w:proofErr w:type="spellEnd"/>
      <w:r w:rsidRPr="008E44DA">
        <w:rPr>
          <w:rFonts w:ascii="Times New Roman" w:eastAsia="Times New Roman" w:hAnsi="Times New Roman"/>
          <w:spacing w:val="2"/>
        </w:rPr>
        <w:t xml:space="preserve">, </w:t>
      </w:r>
      <w:r w:rsidR="00571001" w:rsidRPr="008E44DA">
        <w:rPr>
          <w:rFonts w:ascii="Times New Roman" w:eastAsia="Times New Roman" w:hAnsi="Times New Roman"/>
          <w:spacing w:val="2"/>
        </w:rPr>
        <w:t>GitHub</w:t>
      </w:r>
      <w:r w:rsidRPr="008E44DA">
        <w:rPr>
          <w:rFonts w:ascii="Times New Roman" w:eastAsia="Times New Roman" w:hAnsi="Times New Roman"/>
          <w:spacing w:val="2"/>
        </w:rPr>
        <w:t xml:space="preserve">, JIRA, Python, ISO 26262, </w:t>
      </w:r>
      <w:r w:rsidR="00710344" w:rsidRPr="008E44DA">
        <w:rPr>
          <w:rFonts w:ascii="Times New Roman" w:eastAsia="Times New Roman" w:hAnsi="Times New Roman"/>
          <w:spacing w:val="2"/>
        </w:rPr>
        <w:t>DFMEA, DVP&amp;R, Oscilloscope</w:t>
      </w:r>
      <w:r w:rsidR="00D4417F">
        <w:rPr>
          <w:rFonts w:ascii="Times New Roman" w:eastAsia="Times New Roman" w:hAnsi="Times New Roman"/>
          <w:spacing w:val="2"/>
        </w:rPr>
        <w:t>, Powertrain</w:t>
      </w:r>
    </w:p>
    <w:p w:rsidR="00966BE0" w:rsidRPr="003303BB" w:rsidRDefault="006C1DD3" w:rsidP="009C5A32">
      <w:pPr>
        <w:pStyle w:val="NoSpacing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jc w:val="center"/>
        <w:rPr>
          <w:rFonts w:ascii="Times New Roman" w:hAnsi="Times New Roman"/>
          <w:sz w:val="20"/>
          <w:szCs w:val="20"/>
        </w:rPr>
      </w:pPr>
      <w:r w:rsidRPr="003303BB">
        <w:rPr>
          <w:rFonts w:ascii="Times New Roman" w:eastAsia="Times New Roman" w:hAnsi="Times New Roman"/>
          <w:b/>
          <w:spacing w:val="1"/>
          <w:sz w:val="20"/>
          <w:szCs w:val="20"/>
        </w:rPr>
        <w:t xml:space="preserve">PROFESSIONAL </w:t>
      </w:r>
      <w:r w:rsidR="00966BE0" w:rsidRPr="003303BB">
        <w:rPr>
          <w:rFonts w:ascii="Times New Roman" w:eastAsia="Times New Roman" w:hAnsi="Times New Roman"/>
          <w:b/>
          <w:spacing w:val="1"/>
          <w:sz w:val="20"/>
          <w:szCs w:val="20"/>
        </w:rPr>
        <w:t>EXPERIENCE</w:t>
      </w:r>
    </w:p>
    <w:p w:rsidR="00F45B55" w:rsidRPr="008E44DA" w:rsidRDefault="006F1149" w:rsidP="006F1149">
      <w:pPr>
        <w:pStyle w:val="NoSpacing"/>
        <w:rPr>
          <w:rFonts w:ascii="Times New Roman" w:eastAsia="Times New Roman" w:hAnsi="Times New Roman"/>
        </w:rPr>
      </w:pPr>
      <w:proofErr w:type="gramStart"/>
      <w:r w:rsidRPr="008E44DA">
        <w:rPr>
          <w:rFonts w:ascii="Times New Roman" w:eastAsia="Times New Roman" w:hAnsi="Times New Roman"/>
          <w:b/>
          <w:bCs/>
        </w:rPr>
        <w:t>Embedded Systems Engineer</w:t>
      </w:r>
      <w:r w:rsidRPr="008E44DA">
        <w:rPr>
          <w:rFonts w:ascii="Times New Roman" w:eastAsia="Times New Roman" w:hAnsi="Times New Roman"/>
        </w:rPr>
        <w:t>, Ford Motor Company, Michigan, USA.</w:t>
      </w:r>
      <w:proofErr w:type="gramEnd"/>
      <w:r w:rsidRPr="008E44DA">
        <w:rPr>
          <w:rFonts w:ascii="Times New Roman" w:eastAsia="Times New Roman" w:hAnsi="Times New Roman"/>
        </w:rPr>
        <w:tab/>
      </w:r>
      <w:r w:rsidRPr="008E44DA">
        <w:rPr>
          <w:rFonts w:ascii="Times New Roman" w:eastAsia="Times New Roman" w:hAnsi="Times New Roman"/>
        </w:rPr>
        <w:tab/>
      </w:r>
      <w:r w:rsidRPr="008E44DA">
        <w:rPr>
          <w:rFonts w:ascii="Times New Roman" w:eastAsia="Times New Roman" w:hAnsi="Times New Roman"/>
        </w:rPr>
        <w:tab/>
      </w:r>
      <w:r w:rsidRPr="008E44DA">
        <w:rPr>
          <w:rFonts w:ascii="Times New Roman" w:eastAsia="Times New Roman" w:hAnsi="Times New Roman"/>
        </w:rPr>
        <w:tab/>
      </w:r>
      <w:r w:rsidR="00710344" w:rsidRPr="008E44DA">
        <w:rPr>
          <w:rFonts w:ascii="Times New Roman" w:eastAsia="Times New Roman" w:hAnsi="Times New Roman"/>
        </w:rPr>
        <w:tab/>
        <w:t xml:space="preserve">    </w:t>
      </w:r>
      <w:r w:rsidR="00571001">
        <w:rPr>
          <w:rFonts w:ascii="Times New Roman" w:eastAsia="Times New Roman" w:hAnsi="Times New Roman"/>
        </w:rPr>
        <w:t xml:space="preserve">   </w:t>
      </w:r>
      <w:r w:rsidR="00F45B55" w:rsidRPr="00571001">
        <w:rPr>
          <w:rFonts w:ascii="Times New Roman" w:eastAsia="Times New Roman" w:hAnsi="Times New Roman"/>
          <w:sz w:val="20"/>
          <w:szCs w:val="20"/>
        </w:rPr>
        <w:t>Feb 2019- Current</w:t>
      </w:r>
    </w:p>
    <w:p w:rsidR="00E064A9" w:rsidRPr="008E44DA" w:rsidRDefault="00E064A9" w:rsidP="00E064A9">
      <w:pPr>
        <w:pStyle w:val="bullet"/>
        <w:numPr>
          <w:ilvl w:val="0"/>
          <w:numId w:val="1"/>
        </w:numPr>
        <w:tabs>
          <w:tab w:val="left" w:pos="360"/>
        </w:tabs>
        <w:rPr>
          <w:rFonts w:ascii="Times New Roman" w:hAnsi="Times New Roman"/>
          <w:szCs w:val="22"/>
        </w:rPr>
      </w:pPr>
      <w:r w:rsidRPr="008E44DA">
        <w:rPr>
          <w:rFonts w:ascii="Times New Roman" w:hAnsi="Times New Roman"/>
          <w:szCs w:val="22"/>
        </w:rPr>
        <w:t xml:space="preserve">Feature implementation by developing </w:t>
      </w:r>
      <w:r w:rsidR="0015063B">
        <w:rPr>
          <w:rFonts w:ascii="Times New Roman" w:hAnsi="Times New Roman"/>
          <w:szCs w:val="22"/>
        </w:rPr>
        <w:t>C</w:t>
      </w:r>
      <w:r w:rsidRPr="008E44DA">
        <w:rPr>
          <w:rFonts w:ascii="Times New Roman" w:hAnsi="Times New Roman"/>
          <w:szCs w:val="22"/>
        </w:rPr>
        <w:t xml:space="preserve">ontrol </w:t>
      </w:r>
      <w:r w:rsidR="0015063B">
        <w:rPr>
          <w:rFonts w:ascii="Times New Roman" w:hAnsi="Times New Roman"/>
          <w:szCs w:val="22"/>
        </w:rPr>
        <w:t>S</w:t>
      </w:r>
      <w:r w:rsidRPr="008E44DA">
        <w:rPr>
          <w:rFonts w:ascii="Times New Roman" w:hAnsi="Times New Roman"/>
          <w:szCs w:val="22"/>
        </w:rPr>
        <w:t>trategy based on requirements provided by Feature Owner.</w:t>
      </w:r>
    </w:p>
    <w:p w:rsidR="00E064A9" w:rsidRPr="008E44DA" w:rsidRDefault="00E064A9" w:rsidP="00E064A9">
      <w:pPr>
        <w:pStyle w:val="bullet"/>
        <w:numPr>
          <w:ilvl w:val="0"/>
          <w:numId w:val="1"/>
        </w:numPr>
        <w:tabs>
          <w:tab w:val="left" w:pos="360"/>
        </w:tabs>
        <w:rPr>
          <w:rFonts w:ascii="Times New Roman" w:hAnsi="Times New Roman"/>
          <w:szCs w:val="22"/>
        </w:rPr>
      </w:pPr>
      <w:r w:rsidRPr="008E44DA">
        <w:rPr>
          <w:rFonts w:ascii="Times New Roman" w:hAnsi="Times New Roman"/>
          <w:szCs w:val="22"/>
        </w:rPr>
        <w:t xml:space="preserve">Developing and releasing behaviour models using MATLAB/Simulink for </w:t>
      </w:r>
      <w:r w:rsidR="0015063B">
        <w:rPr>
          <w:rFonts w:ascii="Times New Roman" w:hAnsi="Times New Roman"/>
          <w:szCs w:val="22"/>
        </w:rPr>
        <w:t xml:space="preserve">Powertrain module </w:t>
      </w:r>
      <w:r w:rsidR="0015063B" w:rsidRPr="008E44DA">
        <w:rPr>
          <w:rFonts w:ascii="Times New Roman" w:hAnsi="Times New Roman"/>
          <w:szCs w:val="22"/>
        </w:rPr>
        <w:t>Features.</w:t>
      </w:r>
    </w:p>
    <w:p w:rsidR="00E064A9" w:rsidRPr="008E44DA" w:rsidRDefault="007A3BD7" w:rsidP="00E064A9">
      <w:pPr>
        <w:pStyle w:val="bullet"/>
        <w:numPr>
          <w:ilvl w:val="0"/>
          <w:numId w:val="1"/>
        </w:numPr>
        <w:tabs>
          <w:tab w:val="left" w:pos="360"/>
        </w:tabs>
        <w:rPr>
          <w:rFonts w:ascii="Times New Roman" w:hAnsi="Times New Roman"/>
          <w:szCs w:val="22"/>
        </w:rPr>
      </w:pPr>
      <w:r w:rsidRPr="008E44DA">
        <w:rPr>
          <w:rFonts w:ascii="Times New Roman" w:hAnsi="Times New Roman"/>
          <w:szCs w:val="22"/>
        </w:rPr>
        <w:t xml:space="preserve">Performing route cause analysis </w:t>
      </w:r>
      <w:r w:rsidR="00A1589A" w:rsidRPr="008E44DA">
        <w:rPr>
          <w:rFonts w:ascii="Times New Roman" w:hAnsi="Times New Roman"/>
          <w:szCs w:val="22"/>
        </w:rPr>
        <w:t xml:space="preserve">and fixing the issues for ‘Body Features’ and </w:t>
      </w:r>
      <w:r w:rsidR="00571001">
        <w:rPr>
          <w:rFonts w:ascii="Times New Roman" w:hAnsi="Times New Roman"/>
          <w:szCs w:val="22"/>
        </w:rPr>
        <w:t>Powertrain</w:t>
      </w:r>
      <w:r w:rsidR="00A1589A" w:rsidRPr="008E44DA">
        <w:rPr>
          <w:rFonts w:ascii="Times New Roman" w:hAnsi="Times New Roman"/>
          <w:szCs w:val="22"/>
        </w:rPr>
        <w:t xml:space="preserve"> </w:t>
      </w:r>
      <w:r w:rsidRPr="008E44DA">
        <w:rPr>
          <w:rFonts w:ascii="Times New Roman" w:hAnsi="Times New Roman"/>
          <w:szCs w:val="22"/>
        </w:rPr>
        <w:t xml:space="preserve">received on HIL, MIL, SIL, Bread Board and Vehicle using </w:t>
      </w:r>
      <w:proofErr w:type="spellStart"/>
      <w:r w:rsidRPr="008E44DA">
        <w:rPr>
          <w:rFonts w:ascii="Times New Roman" w:hAnsi="Times New Roman"/>
          <w:szCs w:val="22"/>
        </w:rPr>
        <w:t>CANoe</w:t>
      </w:r>
      <w:proofErr w:type="spellEnd"/>
      <w:r w:rsidRPr="008E44DA">
        <w:rPr>
          <w:rFonts w:ascii="Times New Roman" w:hAnsi="Times New Roman"/>
          <w:szCs w:val="22"/>
        </w:rPr>
        <w:t xml:space="preserve"> and CANalyzer.</w:t>
      </w:r>
      <w:r w:rsidR="00A1589A" w:rsidRPr="008E44DA">
        <w:rPr>
          <w:rFonts w:ascii="Times New Roman" w:hAnsi="Times New Roman"/>
          <w:szCs w:val="22"/>
        </w:rPr>
        <w:t xml:space="preserve"> </w:t>
      </w:r>
    </w:p>
    <w:p w:rsidR="007A3BD7" w:rsidRPr="008E44DA" w:rsidRDefault="007A3BD7" w:rsidP="00E064A9">
      <w:pPr>
        <w:pStyle w:val="bullet"/>
        <w:numPr>
          <w:ilvl w:val="0"/>
          <w:numId w:val="1"/>
        </w:numPr>
        <w:tabs>
          <w:tab w:val="left" w:pos="360"/>
        </w:tabs>
        <w:rPr>
          <w:rFonts w:ascii="Times New Roman" w:hAnsi="Times New Roman"/>
          <w:szCs w:val="22"/>
        </w:rPr>
      </w:pPr>
      <w:r w:rsidRPr="008E44DA">
        <w:rPr>
          <w:rFonts w:ascii="Times New Roman" w:hAnsi="Times New Roman"/>
          <w:szCs w:val="22"/>
        </w:rPr>
        <w:t>Meet functional Safety Standards- ASIL, QM</w:t>
      </w:r>
      <w:r w:rsidR="00A1589A" w:rsidRPr="008E44DA">
        <w:rPr>
          <w:rFonts w:ascii="Times New Roman" w:hAnsi="Times New Roman"/>
          <w:szCs w:val="22"/>
        </w:rPr>
        <w:t>,</w:t>
      </w:r>
      <w:r w:rsidRPr="008E44DA">
        <w:rPr>
          <w:rFonts w:ascii="Times New Roman" w:hAnsi="Times New Roman"/>
          <w:szCs w:val="22"/>
        </w:rPr>
        <w:t xml:space="preserve"> </w:t>
      </w:r>
      <w:r w:rsidR="00A1589A" w:rsidRPr="008E44DA">
        <w:rPr>
          <w:rFonts w:ascii="Times New Roman" w:hAnsi="Times New Roman"/>
          <w:szCs w:val="22"/>
        </w:rPr>
        <w:t>during new Feature Development,</w:t>
      </w:r>
    </w:p>
    <w:p w:rsidR="007A3BD7" w:rsidRPr="008E44DA" w:rsidRDefault="007A3BD7" w:rsidP="00E064A9">
      <w:pPr>
        <w:pStyle w:val="bullet"/>
        <w:numPr>
          <w:ilvl w:val="0"/>
          <w:numId w:val="1"/>
        </w:numPr>
        <w:tabs>
          <w:tab w:val="left" w:pos="360"/>
        </w:tabs>
        <w:rPr>
          <w:rFonts w:ascii="Times New Roman" w:hAnsi="Times New Roman"/>
          <w:szCs w:val="22"/>
        </w:rPr>
      </w:pPr>
      <w:r w:rsidRPr="008E44DA">
        <w:rPr>
          <w:rFonts w:ascii="Times New Roman" w:hAnsi="Times New Roman"/>
          <w:szCs w:val="22"/>
        </w:rPr>
        <w:t>Logging issues in JIRA if caught after Development and take it to CCB for requirement Change approval.</w:t>
      </w:r>
    </w:p>
    <w:p w:rsidR="00A1589A" w:rsidRPr="008E44DA" w:rsidRDefault="00A1589A" w:rsidP="00E064A9">
      <w:pPr>
        <w:pStyle w:val="bullet"/>
        <w:numPr>
          <w:ilvl w:val="0"/>
          <w:numId w:val="1"/>
        </w:numPr>
        <w:tabs>
          <w:tab w:val="left" w:pos="360"/>
        </w:tabs>
        <w:rPr>
          <w:rFonts w:ascii="Times New Roman" w:hAnsi="Times New Roman"/>
          <w:szCs w:val="22"/>
        </w:rPr>
      </w:pPr>
      <w:r w:rsidRPr="008E44DA">
        <w:rPr>
          <w:rFonts w:ascii="Times New Roman" w:hAnsi="Times New Roman"/>
          <w:szCs w:val="22"/>
        </w:rPr>
        <w:t>Updating Vehicle Networks which includes CAN signal Translation to meet CMDB requirements.</w:t>
      </w:r>
    </w:p>
    <w:p w:rsidR="007A3BD7" w:rsidRPr="008E44DA" w:rsidRDefault="007A3BD7" w:rsidP="003303BB">
      <w:pPr>
        <w:pStyle w:val="bullet"/>
        <w:numPr>
          <w:ilvl w:val="0"/>
          <w:numId w:val="0"/>
        </w:numPr>
        <w:tabs>
          <w:tab w:val="left" w:pos="360"/>
        </w:tabs>
        <w:ind w:left="1008" w:hanging="288"/>
        <w:rPr>
          <w:rFonts w:ascii="Times New Roman" w:hAnsi="Times New Roman"/>
          <w:szCs w:val="22"/>
        </w:rPr>
      </w:pPr>
    </w:p>
    <w:p w:rsidR="00966BE0" w:rsidRPr="008E44DA" w:rsidRDefault="005B12FA" w:rsidP="006F1149">
      <w:pPr>
        <w:pStyle w:val="NoSpacing"/>
        <w:rPr>
          <w:rFonts w:ascii="Times New Roman" w:hAnsi="Times New Roman"/>
        </w:rPr>
      </w:pPr>
      <w:r w:rsidRPr="008E44DA">
        <w:rPr>
          <w:rFonts w:ascii="Times New Roman" w:eastAsia="Times New Roman" w:hAnsi="Times New Roman"/>
          <w:b/>
          <w:bCs/>
        </w:rPr>
        <w:t>Model Based Systems Engineer</w:t>
      </w:r>
      <w:r w:rsidRPr="008E44DA">
        <w:rPr>
          <w:rFonts w:ascii="Times New Roman" w:eastAsia="Times New Roman" w:hAnsi="Times New Roman"/>
        </w:rPr>
        <w:t xml:space="preserve">, </w:t>
      </w:r>
      <w:r w:rsidR="00966BE0" w:rsidRPr="008E44DA">
        <w:rPr>
          <w:rFonts w:ascii="Times New Roman" w:eastAsia="Times New Roman" w:hAnsi="Times New Roman"/>
        </w:rPr>
        <w:t xml:space="preserve">Neptune Private Limited, India                                                         </w:t>
      </w:r>
      <w:r w:rsidR="00F00AE6" w:rsidRPr="008E44DA">
        <w:rPr>
          <w:rFonts w:ascii="Times New Roman" w:eastAsia="Times New Roman" w:hAnsi="Times New Roman"/>
        </w:rPr>
        <w:t xml:space="preserve"> </w:t>
      </w:r>
      <w:r w:rsidRPr="008E44DA">
        <w:rPr>
          <w:rFonts w:ascii="Times New Roman" w:eastAsia="Times New Roman" w:hAnsi="Times New Roman"/>
        </w:rPr>
        <w:tab/>
        <w:t xml:space="preserve"> </w:t>
      </w:r>
      <w:r w:rsidR="00571001">
        <w:rPr>
          <w:rFonts w:ascii="Times New Roman" w:eastAsia="Times New Roman" w:hAnsi="Times New Roman"/>
        </w:rPr>
        <w:t xml:space="preserve">   </w:t>
      </w:r>
      <w:r w:rsidRPr="00571001">
        <w:rPr>
          <w:rFonts w:ascii="Times New Roman" w:eastAsia="Times New Roman" w:hAnsi="Times New Roman"/>
          <w:sz w:val="20"/>
          <w:szCs w:val="20"/>
        </w:rPr>
        <w:t>Jan 2016- Dec 2016</w:t>
      </w:r>
    </w:p>
    <w:p w:rsidR="00E35D09" w:rsidRPr="008E44DA" w:rsidRDefault="005B12FA" w:rsidP="00E35D09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8E44DA">
        <w:rPr>
          <w:rFonts w:ascii="Times New Roman" w:hAnsi="Times New Roman"/>
        </w:rPr>
        <w:t>Created MATLAB Simulink Model</w:t>
      </w:r>
      <w:r w:rsidR="0015063B">
        <w:rPr>
          <w:rFonts w:ascii="Times New Roman" w:hAnsi="Times New Roman"/>
        </w:rPr>
        <w:t>s</w:t>
      </w:r>
      <w:r w:rsidRPr="008E44DA">
        <w:rPr>
          <w:rFonts w:ascii="Times New Roman" w:hAnsi="Times New Roman"/>
        </w:rPr>
        <w:t xml:space="preserve"> for Unit Testing and Verification Process to achieve 100% MCDC coverage.</w:t>
      </w:r>
    </w:p>
    <w:p w:rsidR="005B12FA" w:rsidRPr="008E44DA" w:rsidRDefault="005B12FA" w:rsidP="00E35D09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8E44DA">
        <w:rPr>
          <w:rFonts w:ascii="Times New Roman" w:hAnsi="Times New Roman"/>
        </w:rPr>
        <w:t xml:space="preserve"> Perform</w:t>
      </w:r>
      <w:r w:rsidR="0015063B">
        <w:rPr>
          <w:rFonts w:ascii="Times New Roman" w:hAnsi="Times New Roman"/>
        </w:rPr>
        <w:t>ed</w:t>
      </w:r>
      <w:r w:rsidRPr="008E44DA">
        <w:rPr>
          <w:rFonts w:ascii="Times New Roman" w:hAnsi="Times New Roman"/>
        </w:rPr>
        <w:t xml:space="preserve"> route cause analysis and fix</w:t>
      </w:r>
      <w:r w:rsidR="0015063B">
        <w:rPr>
          <w:rFonts w:ascii="Times New Roman" w:hAnsi="Times New Roman"/>
        </w:rPr>
        <w:t>ed</w:t>
      </w:r>
      <w:r w:rsidRPr="008E44DA">
        <w:rPr>
          <w:rFonts w:ascii="Times New Roman" w:hAnsi="Times New Roman"/>
        </w:rPr>
        <w:t xml:space="preserve"> the issues </w:t>
      </w:r>
      <w:r w:rsidR="009A0704" w:rsidRPr="008E44DA">
        <w:rPr>
          <w:rFonts w:ascii="Times New Roman" w:hAnsi="Times New Roman"/>
        </w:rPr>
        <w:t>caused in Electrical Wire Harness</w:t>
      </w:r>
      <w:r w:rsidR="0015063B">
        <w:rPr>
          <w:rFonts w:ascii="Times New Roman" w:hAnsi="Times New Roman"/>
        </w:rPr>
        <w:t xml:space="preserve"> System</w:t>
      </w:r>
      <w:r w:rsidR="009A0704" w:rsidRPr="008E44DA">
        <w:rPr>
          <w:rFonts w:ascii="Times New Roman" w:hAnsi="Times New Roman"/>
        </w:rPr>
        <w:t>.</w:t>
      </w:r>
    </w:p>
    <w:p w:rsidR="009A0704" w:rsidRPr="008E44DA" w:rsidRDefault="009A0704" w:rsidP="00E35D09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8E44DA">
        <w:rPr>
          <w:rFonts w:ascii="Times New Roman" w:hAnsi="Times New Roman"/>
        </w:rPr>
        <w:t>Design</w:t>
      </w:r>
      <w:r w:rsidR="008E44DA" w:rsidRPr="008E44DA">
        <w:rPr>
          <w:rFonts w:ascii="Times New Roman" w:hAnsi="Times New Roman"/>
        </w:rPr>
        <w:t>ed</w:t>
      </w:r>
      <w:r w:rsidRPr="008E44DA">
        <w:rPr>
          <w:rFonts w:ascii="Times New Roman" w:hAnsi="Times New Roman"/>
        </w:rPr>
        <w:t xml:space="preserve"> Harnesses for Electrical Distribution System to bring energy </w:t>
      </w:r>
      <w:proofErr w:type="gramStart"/>
      <w:r w:rsidRPr="008E44DA">
        <w:rPr>
          <w:rFonts w:ascii="Times New Roman" w:hAnsi="Times New Roman"/>
        </w:rPr>
        <w:t>Safely</w:t>
      </w:r>
      <w:proofErr w:type="gramEnd"/>
      <w:r w:rsidRPr="008E44DA">
        <w:rPr>
          <w:rFonts w:ascii="Times New Roman" w:hAnsi="Times New Roman"/>
        </w:rPr>
        <w:t xml:space="preserve"> to the outlet.</w:t>
      </w:r>
    </w:p>
    <w:p w:rsidR="009A0704" w:rsidRPr="008E44DA" w:rsidRDefault="009A0704" w:rsidP="00E35D09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8E44DA">
        <w:rPr>
          <w:rFonts w:ascii="Times New Roman" w:hAnsi="Times New Roman"/>
        </w:rPr>
        <w:t>Analyzed the electrical needs for the project by calculating current requirements and incorporate the data into harness design.</w:t>
      </w:r>
    </w:p>
    <w:p w:rsidR="00966BE0" w:rsidRPr="003303BB" w:rsidRDefault="008E44DA" w:rsidP="00FB3071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0"/>
          <w:szCs w:val="20"/>
        </w:rPr>
        <w:br/>
      </w:r>
      <w:r w:rsidR="009A0704" w:rsidRPr="003303BB">
        <w:rPr>
          <w:rFonts w:ascii="Times New Roman" w:eastAsia="Times New Roman" w:hAnsi="Times New Roman"/>
          <w:b/>
          <w:color w:val="000000"/>
          <w:sz w:val="20"/>
          <w:szCs w:val="20"/>
        </w:rPr>
        <w:t>FORMULA SAE</w:t>
      </w:r>
    </w:p>
    <w:p w:rsidR="009A0704" w:rsidRPr="003303BB" w:rsidRDefault="009A0704" w:rsidP="009A0704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3303BB">
        <w:rPr>
          <w:rFonts w:ascii="Times New Roman" w:eastAsia="Times New Roman" w:hAnsi="Times New Roman"/>
          <w:sz w:val="20"/>
          <w:szCs w:val="20"/>
        </w:rPr>
        <w:t xml:space="preserve">Formula Student Japan 2014 </w:t>
      </w:r>
      <w:r w:rsidRPr="003303BB">
        <w:rPr>
          <w:rFonts w:ascii="Times New Roman" w:eastAsia="Times New Roman" w:hAnsi="Times New Roman"/>
          <w:bCs/>
          <w:sz w:val="20"/>
          <w:szCs w:val="20"/>
        </w:rPr>
        <w:t>and Student Formula India 2015</w:t>
      </w:r>
      <w:r w:rsidRPr="003303BB">
        <w:rPr>
          <w:rFonts w:ascii="Times New Roman" w:eastAsia="Times New Roman" w:hAnsi="Times New Roman"/>
          <w:sz w:val="20"/>
          <w:szCs w:val="20"/>
        </w:rPr>
        <w:t xml:space="preserve">                                   </w:t>
      </w:r>
      <w:r w:rsidRPr="003303BB">
        <w:rPr>
          <w:rFonts w:ascii="Times New Roman" w:eastAsia="Times New Roman" w:hAnsi="Times New Roman"/>
          <w:sz w:val="20"/>
          <w:szCs w:val="20"/>
        </w:rPr>
        <w:tab/>
        <w:t xml:space="preserve">    </w:t>
      </w:r>
      <w:r w:rsidRPr="003303BB">
        <w:rPr>
          <w:rFonts w:ascii="Times New Roman" w:eastAsia="Times New Roman" w:hAnsi="Times New Roman"/>
          <w:sz w:val="20"/>
          <w:szCs w:val="20"/>
        </w:rPr>
        <w:tab/>
        <w:t xml:space="preserve">    </w:t>
      </w:r>
      <w:r w:rsidR="003303BB" w:rsidRPr="003303BB">
        <w:rPr>
          <w:rFonts w:ascii="Times New Roman" w:eastAsia="Times New Roman" w:hAnsi="Times New Roman"/>
          <w:sz w:val="20"/>
          <w:szCs w:val="20"/>
        </w:rPr>
        <w:tab/>
      </w:r>
      <w:r w:rsidR="003303BB" w:rsidRPr="003303BB">
        <w:rPr>
          <w:rFonts w:ascii="Times New Roman" w:eastAsia="Times New Roman" w:hAnsi="Times New Roman"/>
          <w:sz w:val="20"/>
          <w:szCs w:val="20"/>
        </w:rPr>
        <w:tab/>
        <w:t xml:space="preserve">    </w:t>
      </w:r>
      <w:r w:rsidRPr="003303BB">
        <w:rPr>
          <w:rFonts w:ascii="Times New Roman" w:eastAsia="Times New Roman" w:hAnsi="Times New Roman"/>
          <w:sz w:val="20"/>
          <w:szCs w:val="20"/>
        </w:rPr>
        <w:t>Sept 2013-Dec 2015</w:t>
      </w:r>
    </w:p>
    <w:p w:rsidR="009A0704" w:rsidRPr="008E44DA" w:rsidRDefault="009A0704" w:rsidP="003303BB">
      <w:pPr>
        <w:pStyle w:val="NoSpacing"/>
        <w:numPr>
          <w:ilvl w:val="0"/>
          <w:numId w:val="1"/>
        </w:numPr>
        <w:jc w:val="both"/>
        <w:rPr>
          <w:rFonts w:ascii="Times New Roman" w:eastAsia="Times New Roman" w:hAnsi="Times New Roman"/>
        </w:rPr>
      </w:pPr>
      <w:r w:rsidRPr="008E44DA">
        <w:rPr>
          <w:rFonts w:ascii="Times New Roman" w:eastAsia="Times New Roman" w:hAnsi="Times New Roman"/>
        </w:rPr>
        <w:t xml:space="preserve">Designed the final drive ratio to make the motors operate in maximum efficiency region to improve overall range. </w:t>
      </w:r>
    </w:p>
    <w:p w:rsidR="009A0704" w:rsidRPr="008E44DA" w:rsidRDefault="009A0704" w:rsidP="003303BB">
      <w:pPr>
        <w:pStyle w:val="NoSpacing"/>
        <w:numPr>
          <w:ilvl w:val="0"/>
          <w:numId w:val="1"/>
        </w:numPr>
        <w:jc w:val="both"/>
        <w:rPr>
          <w:rFonts w:ascii="Times New Roman" w:eastAsia="Times New Roman" w:hAnsi="Times New Roman"/>
        </w:rPr>
      </w:pPr>
      <w:r w:rsidRPr="008E44DA">
        <w:rPr>
          <w:rFonts w:ascii="Times New Roman" w:eastAsia="Times New Roman" w:hAnsi="Times New Roman"/>
        </w:rPr>
        <w:t>Troubleshooting the issues with motors, motor controllers and wiring harness for High and Low voltage circuits.</w:t>
      </w:r>
    </w:p>
    <w:p w:rsidR="009A0704" w:rsidRPr="008E44DA" w:rsidRDefault="009A0704" w:rsidP="003303BB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8E44DA">
        <w:rPr>
          <w:rFonts w:ascii="Times New Roman" w:eastAsia="Times New Roman" w:hAnsi="Times New Roman"/>
        </w:rPr>
        <w:t>Major contribution in</w:t>
      </w:r>
      <w:r w:rsidR="008E44DA" w:rsidRPr="008E44DA">
        <w:rPr>
          <w:rFonts w:ascii="Times New Roman" w:eastAsia="Times New Roman" w:hAnsi="Times New Roman"/>
        </w:rPr>
        <w:t xml:space="preserve"> Power train Engineering</w:t>
      </w:r>
      <w:r w:rsidR="008E44DA">
        <w:rPr>
          <w:rFonts w:ascii="Times New Roman" w:eastAsia="Times New Roman" w:hAnsi="Times New Roman"/>
        </w:rPr>
        <w:t xml:space="preserve"> </w:t>
      </w:r>
      <w:r w:rsidRPr="008E44DA">
        <w:rPr>
          <w:rFonts w:ascii="Times New Roman" w:eastAsia="Times New Roman" w:hAnsi="Times New Roman"/>
        </w:rPr>
        <w:t>forming and reviewing the entire cost and design report for statics event.</w:t>
      </w:r>
    </w:p>
    <w:p w:rsidR="009268AA" w:rsidRPr="003303BB" w:rsidRDefault="009A0704" w:rsidP="000B0301">
      <w:pPr>
        <w:pStyle w:val="NoSpacing"/>
        <w:pBdr>
          <w:bottom w:val="single" w:sz="4" w:space="1" w:color="auto"/>
        </w:pBdr>
        <w:ind w:firstLine="720"/>
        <w:jc w:val="center"/>
        <w:rPr>
          <w:rFonts w:ascii="Times New Roman" w:hAnsi="Times New Roman"/>
          <w:b/>
          <w:sz w:val="20"/>
          <w:szCs w:val="20"/>
        </w:rPr>
      </w:pPr>
      <w:r w:rsidRPr="003303BB">
        <w:rPr>
          <w:rFonts w:ascii="Times New Roman" w:hAnsi="Times New Roman"/>
          <w:b/>
          <w:sz w:val="20"/>
          <w:szCs w:val="20"/>
        </w:rPr>
        <w:br/>
      </w:r>
      <w:r w:rsidR="000B0301" w:rsidRPr="003303BB">
        <w:rPr>
          <w:rFonts w:ascii="Times New Roman" w:hAnsi="Times New Roman"/>
          <w:b/>
          <w:sz w:val="20"/>
          <w:szCs w:val="20"/>
        </w:rPr>
        <w:t>PROJECTS</w:t>
      </w:r>
    </w:p>
    <w:p w:rsidR="000C0C07" w:rsidRPr="008E44DA" w:rsidRDefault="001E01A4" w:rsidP="0092703F">
      <w:pPr>
        <w:pStyle w:val="NoSpacing"/>
        <w:rPr>
          <w:rFonts w:ascii="Times New Roman" w:hAnsi="Times New Roman"/>
        </w:rPr>
      </w:pPr>
      <w:r w:rsidRPr="008E44DA">
        <w:rPr>
          <w:rFonts w:ascii="Times New Roman" w:hAnsi="Times New Roman"/>
          <w:b/>
        </w:rPr>
        <w:t xml:space="preserve">Paper review on </w:t>
      </w:r>
      <w:r w:rsidR="000C0C07" w:rsidRPr="008E44DA">
        <w:rPr>
          <w:rFonts w:ascii="Times New Roman" w:hAnsi="Times New Roman"/>
          <w:b/>
        </w:rPr>
        <w:t>Real Time control Strategy to maximize HEV powertrain efficiency</w:t>
      </w:r>
      <w:r w:rsidR="000C0C07" w:rsidRPr="008E44DA">
        <w:rPr>
          <w:rFonts w:ascii="Times New Roman" w:hAnsi="Times New Roman"/>
        </w:rPr>
        <w:t xml:space="preserve"> </w:t>
      </w:r>
      <w:r w:rsidR="008E44DA">
        <w:rPr>
          <w:rFonts w:ascii="Times New Roman" w:hAnsi="Times New Roman"/>
        </w:rPr>
        <w:t xml:space="preserve">     </w:t>
      </w:r>
      <w:r w:rsidR="008E44DA">
        <w:rPr>
          <w:rFonts w:ascii="Times New Roman" w:hAnsi="Times New Roman"/>
        </w:rPr>
        <w:tab/>
      </w:r>
      <w:r w:rsidR="008E44DA">
        <w:rPr>
          <w:rFonts w:ascii="Times New Roman" w:hAnsi="Times New Roman"/>
        </w:rPr>
        <w:tab/>
        <w:t xml:space="preserve">    </w:t>
      </w:r>
      <w:r w:rsidR="000C0C07" w:rsidRPr="008E44DA">
        <w:rPr>
          <w:rFonts w:ascii="Times New Roman" w:hAnsi="Times New Roman"/>
          <w:sz w:val="20"/>
          <w:szCs w:val="20"/>
        </w:rPr>
        <w:t>Jan 2018-May 2018</w:t>
      </w:r>
    </w:p>
    <w:p w:rsidR="00F538D0" w:rsidRPr="008E44DA" w:rsidRDefault="00F538D0" w:rsidP="00F538D0">
      <w:pPr>
        <w:pStyle w:val="NoSpacing"/>
        <w:numPr>
          <w:ilvl w:val="0"/>
          <w:numId w:val="17"/>
        </w:numPr>
        <w:rPr>
          <w:rFonts w:ascii="Times New Roman" w:hAnsi="Times New Roman"/>
        </w:rPr>
      </w:pPr>
      <w:r w:rsidRPr="008E44DA">
        <w:rPr>
          <w:rFonts w:ascii="Times New Roman" w:hAnsi="Times New Roman"/>
        </w:rPr>
        <w:t>Efficiency maximizing and charge sustaining map control was developed to achieve maximum fuel economy.</w:t>
      </w:r>
    </w:p>
    <w:p w:rsidR="00A14C5D" w:rsidRPr="008E44DA" w:rsidRDefault="00A14C5D" w:rsidP="00F538D0">
      <w:pPr>
        <w:pStyle w:val="NoSpacing"/>
        <w:numPr>
          <w:ilvl w:val="0"/>
          <w:numId w:val="17"/>
        </w:numPr>
        <w:rPr>
          <w:rFonts w:ascii="Times New Roman" w:hAnsi="Times New Roman"/>
        </w:rPr>
      </w:pPr>
      <w:r w:rsidRPr="008E44DA">
        <w:rPr>
          <w:rFonts w:ascii="Times New Roman" w:hAnsi="Times New Roman"/>
        </w:rPr>
        <w:t>15% fuel reduction compared to TCS conventional strategy</w:t>
      </w:r>
      <w:r w:rsidR="00BD4C89" w:rsidRPr="008E44DA">
        <w:rPr>
          <w:rFonts w:ascii="Times New Roman" w:hAnsi="Times New Roman"/>
        </w:rPr>
        <w:t xml:space="preserve"> and 13% fuel reduction compared to PFCS conventional strategy.</w:t>
      </w:r>
    </w:p>
    <w:p w:rsidR="00966BE0" w:rsidRPr="008E44DA" w:rsidRDefault="00966BE0" w:rsidP="0092703F">
      <w:pPr>
        <w:pStyle w:val="NoSpacing"/>
        <w:rPr>
          <w:rFonts w:ascii="Times New Roman" w:hAnsi="Times New Roman"/>
        </w:rPr>
      </w:pPr>
      <w:r w:rsidRPr="008E44DA">
        <w:rPr>
          <w:rFonts w:ascii="Times New Roman" w:hAnsi="Times New Roman"/>
          <w:b/>
        </w:rPr>
        <w:t xml:space="preserve">Static and Dynamic Shift simulation for six speed Automatic transmission </w:t>
      </w:r>
      <w:r w:rsidR="00E14262" w:rsidRPr="008E44DA">
        <w:rPr>
          <w:rFonts w:ascii="Times New Roman" w:hAnsi="Times New Roman"/>
          <w:b/>
        </w:rPr>
        <w:t>using MATLAB</w:t>
      </w:r>
      <w:r w:rsidR="008E44DA">
        <w:rPr>
          <w:rFonts w:ascii="Times New Roman" w:hAnsi="Times New Roman"/>
          <w:b/>
        </w:rPr>
        <w:t xml:space="preserve"> </w:t>
      </w:r>
      <w:r w:rsidR="008E44DA">
        <w:rPr>
          <w:rFonts w:ascii="Times New Roman" w:hAnsi="Times New Roman"/>
          <w:b/>
        </w:rPr>
        <w:tab/>
        <w:t xml:space="preserve">    </w:t>
      </w:r>
      <w:r w:rsidR="00756F52" w:rsidRPr="008E44DA">
        <w:rPr>
          <w:rFonts w:ascii="Times New Roman" w:hAnsi="Times New Roman"/>
          <w:sz w:val="20"/>
          <w:szCs w:val="20"/>
        </w:rPr>
        <w:t>Jan 2018-</w:t>
      </w:r>
      <w:r w:rsidR="005A0BD1" w:rsidRPr="008E44DA">
        <w:rPr>
          <w:rFonts w:ascii="Times New Roman" w:hAnsi="Times New Roman"/>
          <w:sz w:val="20"/>
          <w:szCs w:val="20"/>
        </w:rPr>
        <w:t>May 2018</w:t>
      </w:r>
    </w:p>
    <w:p w:rsidR="00966BE0" w:rsidRPr="008E44DA" w:rsidRDefault="00966BE0" w:rsidP="00CC055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 w:rsidRPr="008E44DA">
        <w:rPr>
          <w:rFonts w:ascii="Times New Roman" w:hAnsi="Times New Roman"/>
        </w:rPr>
        <w:t xml:space="preserve">Developing simulation model for fixed gear operations and dynamic shift processes of a 6-speed FWD Automatic Transmission in </w:t>
      </w:r>
      <w:r w:rsidR="00BA72C8" w:rsidRPr="008E44DA">
        <w:rPr>
          <w:rFonts w:ascii="Times New Roman" w:hAnsi="Times New Roman"/>
        </w:rPr>
        <w:t>MATLAB</w:t>
      </w:r>
      <w:r w:rsidRPr="008E44DA">
        <w:rPr>
          <w:rFonts w:ascii="Times New Roman" w:hAnsi="Times New Roman"/>
        </w:rPr>
        <w:t xml:space="preserve"> </w:t>
      </w:r>
      <w:r w:rsidR="0072694D" w:rsidRPr="008E44DA">
        <w:rPr>
          <w:rFonts w:ascii="Times New Roman" w:hAnsi="Times New Roman"/>
        </w:rPr>
        <w:t>–</w:t>
      </w:r>
      <w:r w:rsidRPr="008E44DA">
        <w:rPr>
          <w:rFonts w:ascii="Times New Roman" w:hAnsi="Times New Roman"/>
        </w:rPr>
        <w:t xml:space="preserve"> Simulink</w:t>
      </w:r>
      <w:r w:rsidR="0072694D" w:rsidRPr="008E44DA">
        <w:rPr>
          <w:rFonts w:ascii="Times New Roman" w:hAnsi="Times New Roman"/>
        </w:rPr>
        <w:t>/</w:t>
      </w:r>
      <w:r w:rsidRPr="008E44DA">
        <w:rPr>
          <w:rFonts w:ascii="Times New Roman" w:hAnsi="Times New Roman"/>
        </w:rPr>
        <w:t xml:space="preserve"> </w:t>
      </w:r>
      <w:r w:rsidR="00045875" w:rsidRPr="008E44DA">
        <w:rPr>
          <w:rFonts w:ascii="Times New Roman" w:hAnsi="Times New Roman"/>
        </w:rPr>
        <w:t xml:space="preserve">Labview </w:t>
      </w:r>
      <w:r w:rsidRPr="008E44DA">
        <w:rPr>
          <w:rFonts w:ascii="Times New Roman" w:hAnsi="Times New Roman"/>
        </w:rPr>
        <w:t>using general state variable equations in matrix form.</w:t>
      </w:r>
    </w:p>
    <w:p w:rsidR="00966BE0" w:rsidRPr="008E44DA" w:rsidRDefault="00966BE0" w:rsidP="00CC0551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 w:rsidRPr="008E44DA">
        <w:rPr>
          <w:rFonts w:ascii="Times New Roman" w:hAnsi="Times New Roman"/>
        </w:rPr>
        <w:t>Obtaining the transmission output torque and will be performing clutch torque profile optimization for shift quality.</w:t>
      </w:r>
    </w:p>
    <w:p w:rsidR="008E44DA" w:rsidRDefault="008E44DA" w:rsidP="00373E00">
      <w:pPr>
        <w:pStyle w:val="NoSpacing"/>
        <w:tabs>
          <w:tab w:val="left" w:pos="9324"/>
        </w:tabs>
        <w:rPr>
          <w:rFonts w:ascii="Times New Roman" w:hAnsi="Times New Roman"/>
          <w:b/>
        </w:rPr>
      </w:pPr>
    </w:p>
    <w:p w:rsidR="008E44DA" w:rsidRDefault="008E44DA" w:rsidP="00373E00">
      <w:pPr>
        <w:pStyle w:val="NoSpacing"/>
        <w:tabs>
          <w:tab w:val="left" w:pos="9324"/>
        </w:tabs>
        <w:rPr>
          <w:rFonts w:ascii="Times New Roman" w:hAnsi="Times New Roman"/>
          <w:b/>
        </w:rPr>
      </w:pPr>
    </w:p>
    <w:p w:rsidR="008E44DA" w:rsidRDefault="008E44DA" w:rsidP="00373E00">
      <w:pPr>
        <w:pStyle w:val="NoSpacing"/>
        <w:tabs>
          <w:tab w:val="left" w:pos="9324"/>
        </w:tabs>
        <w:rPr>
          <w:rFonts w:ascii="Times New Roman" w:hAnsi="Times New Roman"/>
          <w:b/>
        </w:rPr>
      </w:pPr>
    </w:p>
    <w:p w:rsidR="008E44DA" w:rsidRDefault="008E44DA" w:rsidP="00373E00">
      <w:pPr>
        <w:pStyle w:val="NoSpacing"/>
        <w:tabs>
          <w:tab w:val="left" w:pos="9324"/>
        </w:tabs>
        <w:rPr>
          <w:rFonts w:ascii="Times New Roman" w:hAnsi="Times New Roman"/>
          <w:b/>
        </w:rPr>
      </w:pPr>
    </w:p>
    <w:p w:rsidR="008E44DA" w:rsidRDefault="008E44DA" w:rsidP="00373E00">
      <w:pPr>
        <w:pStyle w:val="NoSpacing"/>
        <w:tabs>
          <w:tab w:val="left" w:pos="9324"/>
        </w:tabs>
        <w:rPr>
          <w:rFonts w:ascii="Times New Roman" w:hAnsi="Times New Roman"/>
          <w:b/>
        </w:rPr>
      </w:pPr>
    </w:p>
    <w:p w:rsidR="008E44DA" w:rsidRDefault="008E44DA" w:rsidP="00373E00">
      <w:pPr>
        <w:pStyle w:val="NoSpacing"/>
        <w:tabs>
          <w:tab w:val="left" w:pos="9324"/>
        </w:tabs>
        <w:rPr>
          <w:rFonts w:ascii="Times New Roman" w:hAnsi="Times New Roman"/>
          <w:b/>
        </w:rPr>
      </w:pPr>
    </w:p>
    <w:p w:rsidR="008E44DA" w:rsidRDefault="008E44DA" w:rsidP="00373E00">
      <w:pPr>
        <w:pStyle w:val="NoSpacing"/>
        <w:tabs>
          <w:tab w:val="left" w:pos="9324"/>
        </w:tabs>
        <w:rPr>
          <w:rFonts w:ascii="Times New Roman" w:hAnsi="Times New Roman"/>
          <w:b/>
        </w:rPr>
      </w:pPr>
    </w:p>
    <w:p w:rsidR="00373E00" w:rsidRPr="008E44DA" w:rsidRDefault="00373E00" w:rsidP="00373E00">
      <w:pPr>
        <w:pStyle w:val="NoSpacing"/>
        <w:tabs>
          <w:tab w:val="left" w:pos="9324"/>
        </w:tabs>
        <w:rPr>
          <w:rFonts w:ascii="Times New Roman" w:hAnsi="Times New Roman"/>
          <w:b/>
        </w:rPr>
      </w:pPr>
      <w:r w:rsidRPr="008E44DA">
        <w:rPr>
          <w:rFonts w:ascii="Times New Roman" w:hAnsi="Times New Roman"/>
          <w:b/>
        </w:rPr>
        <w:t xml:space="preserve">Energy consumption simulator for Series Hybrid Electronic Vehicle using MATLAB                     </w:t>
      </w:r>
      <w:r w:rsidR="008E44DA">
        <w:rPr>
          <w:rFonts w:ascii="Times New Roman" w:hAnsi="Times New Roman"/>
          <w:b/>
        </w:rPr>
        <w:t xml:space="preserve">       </w:t>
      </w:r>
      <w:r w:rsidRPr="008E44DA">
        <w:rPr>
          <w:rFonts w:ascii="Times New Roman" w:hAnsi="Times New Roman"/>
          <w:sz w:val="20"/>
          <w:szCs w:val="20"/>
        </w:rPr>
        <w:t>Jan 2018-May 2018</w:t>
      </w:r>
    </w:p>
    <w:p w:rsidR="00373E00" w:rsidRPr="008E44DA" w:rsidRDefault="00373E00" w:rsidP="00373E00">
      <w:pPr>
        <w:pStyle w:val="NoSpacing"/>
        <w:numPr>
          <w:ilvl w:val="0"/>
          <w:numId w:val="10"/>
        </w:numPr>
        <w:rPr>
          <w:rFonts w:ascii="Times New Roman" w:hAnsi="Times New Roman"/>
        </w:rPr>
      </w:pPr>
      <w:r w:rsidRPr="008E44DA">
        <w:rPr>
          <w:rFonts w:ascii="Times New Roman" w:hAnsi="Times New Roman"/>
        </w:rPr>
        <w:t>Created control strategy to minimize fuel consumption and Battery State of Charge balance.</w:t>
      </w:r>
    </w:p>
    <w:p w:rsidR="00204C72" w:rsidRPr="008E44DA" w:rsidRDefault="00373E00" w:rsidP="0015063B">
      <w:pPr>
        <w:pStyle w:val="NoSpacing"/>
        <w:numPr>
          <w:ilvl w:val="0"/>
          <w:numId w:val="10"/>
        </w:numPr>
        <w:rPr>
          <w:rFonts w:ascii="Times New Roman" w:hAnsi="Times New Roman"/>
          <w:b/>
        </w:rPr>
      </w:pPr>
      <w:proofErr w:type="gramStart"/>
      <w:r w:rsidRPr="008E44DA">
        <w:rPr>
          <w:rFonts w:ascii="Times New Roman" w:hAnsi="Times New Roman"/>
        </w:rPr>
        <w:t xml:space="preserve">Merged </w:t>
      </w:r>
      <w:r w:rsidR="002F09B2" w:rsidRPr="008E44DA">
        <w:rPr>
          <w:rFonts w:ascii="Times New Roman" w:hAnsi="Times New Roman"/>
        </w:rPr>
        <w:t xml:space="preserve">results of BEV and IC Engine </w:t>
      </w:r>
      <w:r w:rsidRPr="008E44DA">
        <w:rPr>
          <w:rFonts w:ascii="Times New Roman" w:hAnsi="Times New Roman"/>
        </w:rPr>
        <w:t>and perfect battery and engine size was</w:t>
      </w:r>
      <w:proofErr w:type="gramEnd"/>
      <w:r w:rsidRPr="008E44DA">
        <w:rPr>
          <w:rFonts w:ascii="Times New Roman" w:hAnsi="Times New Roman"/>
        </w:rPr>
        <w:t xml:space="preserve"> obtained which satisfied the control Strategy.</w:t>
      </w:r>
    </w:p>
    <w:p w:rsidR="00BA72C8" w:rsidRPr="008E44DA" w:rsidRDefault="00E14262" w:rsidP="00756F52">
      <w:pPr>
        <w:pStyle w:val="NoSpacing"/>
        <w:tabs>
          <w:tab w:val="left" w:pos="9324"/>
        </w:tabs>
        <w:rPr>
          <w:rFonts w:ascii="Times New Roman" w:hAnsi="Times New Roman"/>
          <w:b/>
        </w:rPr>
      </w:pPr>
      <w:r w:rsidRPr="008E44DA">
        <w:rPr>
          <w:rFonts w:ascii="Times New Roman" w:hAnsi="Times New Roman"/>
          <w:b/>
        </w:rPr>
        <w:t xml:space="preserve">Energy consumption simulator for Battery </w:t>
      </w:r>
      <w:r w:rsidR="00BA72C8" w:rsidRPr="008E44DA">
        <w:rPr>
          <w:rFonts w:ascii="Times New Roman" w:hAnsi="Times New Roman"/>
          <w:b/>
        </w:rPr>
        <w:t>E</w:t>
      </w:r>
      <w:r w:rsidR="000207C1" w:rsidRPr="008E44DA">
        <w:rPr>
          <w:rFonts w:ascii="Times New Roman" w:hAnsi="Times New Roman"/>
          <w:b/>
        </w:rPr>
        <w:t xml:space="preserve">lectric </w:t>
      </w:r>
      <w:r w:rsidR="00BA72C8" w:rsidRPr="008E44DA">
        <w:rPr>
          <w:rFonts w:ascii="Times New Roman" w:hAnsi="Times New Roman"/>
          <w:b/>
        </w:rPr>
        <w:t>V</w:t>
      </w:r>
      <w:r w:rsidR="000207C1" w:rsidRPr="008E44DA">
        <w:rPr>
          <w:rFonts w:ascii="Times New Roman" w:hAnsi="Times New Roman"/>
          <w:b/>
        </w:rPr>
        <w:t>ehicle</w:t>
      </w:r>
      <w:r w:rsidRPr="008E44DA">
        <w:rPr>
          <w:rFonts w:ascii="Times New Roman" w:hAnsi="Times New Roman"/>
          <w:b/>
        </w:rPr>
        <w:t xml:space="preserve"> using MATLAB                                    </w:t>
      </w:r>
      <w:r w:rsidR="008E44DA">
        <w:rPr>
          <w:rFonts w:ascii="Times New Roman" w:hAnsi="Times New Roman"/>
          <w:b/>
        </w:rPr>
        <w:t xml:space="preserve">    </w:t>
      </w:r>
      <w:r w:rsidR="00571001">
        <w:rPr>
          <w:rFonts w:ascii="Times New Roman" w:hAnsi="Times New Roman"/>
          <w:b/>
        </w:rPr>
        <w:t xml:space="preserve">   </w:t>
      </w:r>
      <w:r w:rsidR="00A5647B" w:rsidRPr="008E44DA">
        <w:rPr>
          <w:rFonts w:ascii="Times New Roman" w:hAnsi="Times New Roman"/>
          <w:sz w:val="20"/>
          <w:szCs w:val="20"/>
        </w:rPr>
        <w:t xml:space="preserve">Sept </w:t>
      </w:r>
      <w:r w:rsidR="00756F52" w:rsidRPr="008E44DA">
        <w:rPr>
          <w:rFonts w:ascii="Times New Roman" w:hAnsi="Times New Roman"/>
          <w:sz w:val="20"/>
          <w:szCs w:val="20"/>
        </w:rPr>
        <w:t>201</w:t>
      </w:r>
      <w:r w:rsidR="00A5647B" w:rsidRPr="008E44DA">
        <w:rPr>
          <w:rFonts w:ascii="Times New Roman" w:hAnsi="Times New Roman"/>
          <w:sz w:val="20"/>
          <w:szCs w:val="20"/>
        </w:rPr>
        <w:t>7</w:t>
      </w:r>
      <w:r w:rsidR="00756F52" w:rsidRPr="008E44DA">
        <w:rPr>
          <w:rFonts w:ascii="Times New Roman" w:hAnsi="Times New Roman"/>
          <w:sz w:val="20"/>
          <w:szCs w:val="20"/>
        </w:rPr>
        <w:t>-</w:t>
      </w:r>
      <w:r w:rsidR="009268AA" w:rsidRPr="008E44DA">
        <w:rPr>
          <w:rFonts w:ascii="Times New Roman" w:hAnsi="Times New Roman"/>
          <w:sz w:val="20"/>
          <w:szCs w:val="20"/>
        </w:rPr>
        <w:t>Feb 2018</w:t>
      </w:r>
    </w:p>
    <w:p w:rsidR="00E14262" w:rsidRPr="008E44DA" w:rsidRDefault="00BA72C8" w:rsidP="00E14262"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 w:rsidRPr="008E44DA">
        <w:rPr>
          <w:rFonts w:ascii="Times New Roman" w:hAnsi="Times New Roman"/>
        </w:rPr>
        <w:t xml:space="preserve">Computed wheel demand </w:t>
      </w:r>
      <w:r w:rsidR="00216CAB" w:rsidRPr="008E44DA">
        <w:rPr>
          <w:rFonts w:ascii="Times New Roman" w:hAnsi="Times New Roman"/>
        </w:rPr>
        <w:t xml:space="preserve">as a function of time </w:t>
      </w:r>
      <w:r w:rsidRPr="008E44DA">
        <w:rPr>
          <w:rFonts w:ascii="Times New Roman" w:hAnsi="Times New Roman"/>
        </w:rPr>
        <w:t>which includes speed, torque and power at the wheel</w:t>
      </w:r>
      <w:r w:rsidR="00E14262" w:rsidRPr="008E44DA">
        <w:rPr>
          <w:rFonts w:ascii="Times New Roman" w:hAnsi="Times New Roman"/>
        </w:rPr>
        <w:t>.</w:t>
      </w:r>
    </w:p>
    <w:p w:rsidR="00756F52" w:rsidRPr="008E44DA" w:rsidRDefault="000B0301" w:rsidP="00EA1216">
      <w:pPr>
        <w:pStyle w:val="NoSpacing"/>
        <w:numPr>
          <w:ilvl w:val="0"/>
          <w:numId w:val="7"/>
        </w:numPr>
        <w:ind w:right="-72"/>
        <w:rPr>
          <w:rFonts w:ascii="Times New Roman" w:hAnsi="Times New Roman"/>
        </w:rPr>
      </w:pPr>
      <w:r w:rsidRPr="008E44DA">
        <w:rPr>
          <w:rFonts w:ascii="Times New Roman" w:hAnsi="Times New Roman"/>
        </w:rPr>
        <w:t xml:space="preserve">Obtained </w:t>
      </w:r>
      <w:r w:rsidR="00216CAB" w:rsidRPr="008E44DA">
        <w:rPr>
          <w:rFonts w:ascii="Times New Roman" w:hAnsi="Times New Roman"/>
        </w:rPr>
        <w:t xml:space="preserve">motor </w:t>
      </w:r>
      <w:r w:rsidR="001A127C" w:rsidRPr="008E44DA">
        <w:rPr>
          <w:rFonts w:ascii="Times New Roman" w:hAnsi="Times New Roman"/>
        </w:rPr>
        <w:t xml:space="preserve">and battery size </w:t>
      </w:r>
      <w:r w:rsidR="00216CAB" w:rsidRPr="008E44DA">
        <w:rPr>
          <w:rFonts w:ascii="Times New Roman" w:hAnsi="Times New Roman"/>
        </w:rPr>
        <w:t>and creat</w:t>
      </w:r>
      <w:r w:rsidRPr="008E44DA">
        <w:rPr>
          <w:rFonts w:ascii="Times New Roman" w:hAnsi="Times New Roman"/>
        </w:rPr>
        <w:t>ed</w:t>
      </w:r>
      <w:r w:rsidR="00216CAB" w:rsidRPr="008E44DA">
        <w:rPr>
          <w:rFonts w:ascii="Times New Roman" w:hAnsi="Times New Roman"/>
        </w:rPr>
        <w:t xml:space="preserve"> motor efficiency map</w:t>
      </w:r>
      <w:r w:rsidRPr="008E44DA">
        <w:rPr>
          <w:rFonts w:ascii="Times New Roman" w:hAnsi="Times New Roman"/>
        </w:rPr>
        <w:t>.</w:t>
      </w:r>
      <w:r w:rsidR="00216CAB" w:rsidRPr="008E44DA">
        <w:rPr>
          <w:rFonts w:ascii="Times New Roman" w:hAnsi="Times New Roman"/>
        </w:rPr>
        <w:t xml:space="preserve"> </w:t>
      </w:r>
      <w:r w:rsidRPr="008E44DA">
        <w:rPr>
          <w:rFonts w:ascii="Times New Roman" w:hAnsi="Times New Roman"/>
        </w:rPr>
        <w:t>C</w:t>
      </w:r>
      <w:r w:rsidR="00216CAB" w:rsidRPr="008E44DA">
        <w:rPr>
          <w:rFonts w:ascii="Times New Roman" w:hAnsi="Times New Roman"/>
        </w:rPr>
        <w:t>omput</w:t>
      </w:r>
      <w:r w:rsidRPr="008E44DA">
        <w:rPr>
          <w:rFonts w:ascii="Times New Roman" w:hAnsi="Times New Roman"/>
        </w:rPr>
        <w:t>ed</w:t>
      </w:r>
      <w:r w:rsidR="00216CAB" w:rsidRPr="008E44DA">
        <w:rPr>
          <w:rFonts w:ascii="Times New Roman" w:hAnsi="Times New Roman"/>
        </w:rPr>
        <w:t xml:space="preserve"> torque </w:t>
      </w:r>
      <w:r w:rsidR="00756F52" w:rsidRPr="008E44DA">
        <w:rPr>
          <w:rFonts w:ascii="Times New Roman" w:hAnsi="Times New Roman"/>
        </w:rPr>
        <w:t>losses, power</w:t>
      </w:r>
      <w:r w:rsidR="00216CAB" w:rsidRPr="008E44DA">
        <w:rPr>
          <w:rFonts w:ascii="Times New Roman" w:hAnsi="Times New Roman"/>
        </w:rPr>
        <w:t xml:space="preserve"> losses and efficiency.</w:t>
      </w:r>
    </w:p>
    <w:p w:rsidR="001A127C" w:rsidRDefault="000B0301" w:rsidP="009820E2">
      <w:pPr>
        <w:pStyle w:val="NoSpacing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Times New Roman" w:hAnsi="Times New Roman"/>
        </w:rPr>
      </w:pPr>
      <w:r w:rsidRPr="008E44DA">
        <w:rPr>
          <w:rFonts w:ascii="Times New Roman" w:hAnsi="Times New Roman"/>
        </w:rPr>
        <w:t xml:space="preserve">Completed </w:t>
      </w:r>
      <w:r w:rsidR="00756F52" w:rsidRPr="008E44DA">
        <w:rPr>
          <w:rFonts w:ascii="Times New Roman" w:hAnsi="Times New Roman"/>
        </w:rPr>
        <w:t xml:space="preserve">Sizing </w:t>
      </w:r>
      <w:r w:rsidRPr="008E44DA">
        <w:rPr>
          <w:rFonts w:ascii="Times New Roman" w:hAnsi="Times New Roman"/>
        </w:rPr>
        <w:t xml:space="preserve">of </w:t>
      </w:r>
      <w:r w:rsidR="00756F52" w:rsidRPr="008E44DA">
        <w:rPr>
          <w:rFonts w:ascii="Times New Roman" w:hAnsi="Times New Roman"/>
        </w:rPr>
        <w:t>all components to be able to drive the EPA City, EPA highway, US06 and WLTP</w:t>
      </w:r>
      <w:r w:rsidR="00E54BCB" w:rsidRPr="008E44DA">
        <w:rPr>
          <w:rFonts w:ascii="Times New Roman" w:hAnsi="Times New Roman"/>
        </w:rPr>
        <w:t xml:space="preserve"> operating cycles.</w:t>
      </w:r>
    </w:p>
    <w:p w:rsidR="00571001" w:rsidRPr="00571001" w:rsidRDefault="00571001" w:rsidP="00571001">
      <w:pPr>
        <w:pStyle w:val="NoSpacing"/>
        <w:tabs>
          <w:tab w:val="left" w:pos="9324"/>
        </w:tabs>
        <w:rPr>
          <w:rFonts w:ascii="Times New Roman" w:hAnsi="Times New Roman"/>
          <w:b/>
        </w:rPr>
      </w:pPr>
      <w:r w:rsidRPr="00571001">
        <w:rPr>
          <w:rFonts w:ascii="Times New Roman" w:hAnsi="Times New Roman"/>
          <w:b/>
        </w:rPr>
        <w:t xml:space="preserve">Energy consumption simulator for Internal Combustion Engine Vehicle using MATLAB               </w:t>
      </w:r>
      <w:r>
        <w:rPr>
          <w:rFonts w:ascii="Times New Roman" w:hAnsi="Times New Roman"/>
          <w:b/>
        </w:rPr>
        <w:t xml:space="preserve">       </w:t>
      </w:r>
      <w:r w:rsidRPr="00571001">
        <w:rPr>
          <w:rFonts w:ascii="Times New Roman" w:hAnsi="Times New Roman"/>
          <w:sz w:val="20"/>
          <w:szCs w:val="20"/>
        </w:rPr>
        <w:t>Jan 2018-Mar 2018</w:t>
      </w:r>
    </w:p>
    <w:p w:rsidR="00571001" w:rsidRPr="00571001" w:rsidRDefault="00571001" w:rsidP="00571001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 w:rsidRPr="00571001">
        <w:rPr>
          <w:rFonts w:ascii="Times New Roman" w:hAnsi="Times New Roman"/>
        </w:rPr>
        <w:t>Optimum operating line was obtained to achieve minimum fuel consumption and best performance output.</w:t>
      </w:r>
    </w:p>
    <w:p w:rsidR="00571001" w:rsidRPr="00571001" w:rsidRDefault="00571001" w:rsidP="00571001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 w:rsidRPr="00571001">
        <w:rPr>
          <w:rFonts w:ascii="Times New Roman" w:hAnsi="Times New Roman"/>
        </w:rPr>
        <w:t>Sizing of engine, generator and motor was done using wheel demand and above mentioned operating cycles.</w:t>
      </w:r>
    </w:p>
    <w:bookmarkEnd w:id="0"/>
    <w:p w:rsidR="00571001" w:rsidRPr="00571001" w:rsidRDefault="00571001" w:rsidP="00571001">
      <w:pPr>
        <w:pStyle w:val="NoSpacing"/>
        <w:suppressAutoHyphens w:val="0"/>
        <w:autoSpaceDE w:val="0"/>
        <w:autoSpaceDN w:val="0"/>
        <w:adjustRightInd w:val="0"/>
        <w:rPr>
          <w:rFonts w:ascii="Times New Roman" w:hAnsi="Times New Roman"/>
        </w:rPr>
      </w:pPr>
    </w:p>
    <w:sectPr w:rsidR="00571001" w:rsidRPr="00571001" w:rsidSect="00CC0551">
      <w:pgSz w:w="12240" w:h="15840"/>
      <w:pgMar w:top="144" w:right="576" w:bottom="3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PL SungtiL GB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2"/>
    <w:multiLevelType w:val="multi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3"/>
    <w:multiLevelType w:val="multi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5"/>
    <w:multiLevelType w:val="multi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05742C9"/>
    <w:multiLevelType w:val="hybridMultilevel"/>
    <w:tmpl w:val="C9708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21C0FAA"/>
    <w:multiLevelType w:val="hybridMultilevel"/>
    <w:tmpl w:val="5AD4D6E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064D71D5"/>
    <w:multiLevelType w:val="hybridMultilevel"/>
    <w:tmpl w:val="A7F4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0A6BE4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2C6E2865"/>
    <w:multiLevelType w:val="hybridMultilevel"/>
    <w:tmpl w:val="BACC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F3426"/>
    <w:multiLevelType w:val="hybridMultilevel"/>
    <w:tmpl w:val="C9D4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C6CD7"/>
    <w:multiLevelType w:val="multilevel"/>
    <w:tmpl w:val="6712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14C10D7"/>
    <w:multiLevelType w:val="singleLevel"/>
    <w:tmpl w:val="17240AB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sz w:val="22"/>
      </w:rPr>
    </w:lvl>
  </w:abstractNum>
  <w:abstractNum w:abstractNumId="15">
    <w:nsid w:val="6CE442B5"/>
    <w:multiLevelType w:val="hybridMultilevel"/>
    <w:tmpl w:val="D5A6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975F7"/>
    <w:multiLevelType w:val="hybridMultilevel"/>
    <w:tmpl w:val="C5FA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0A4B83"/>
    <w:multiLevelType w:val="hybridMultilevel"/>
    <w:tmpl w:val="4AEE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743B7"/>
    <w:multiLevelType w:val="hybridMultilevel"/>
    <w:tmpl w:val="0D1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741D08"/>
    <w:multiLevelType w:val="hybridMultilevel"/>
    <w:tmpl w:val="F680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77DB9"/>
    <w:multiLevelType w:val="hybridMultilevel"/>
    <w:tmpl w:val="890C27A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8"/>
  </w:num>
  <w:num w:numId="8">
    <w:abstractNumId w:val="10"/>
  </w:num>
  <w:num w:numId="9">
    <w:abstractNumId w:val="9"/>
  </w:num>
  <w:num w:numId="10">
    <w:abstractNumId w:val="11"/>
  </w:num>
  <w:num w:numId="11">
    <w:abstractNumId w:val="16"/>
  </w:num>
  <w:num w:numId="12">
    <w:abstractNumId w:val="7"/>
  </w:num>
  <w:num w:numId="13">
    <w:abstractNumId w:val="8"/>
  </w:num>
  <w:num w:numId="14">
    <w:abstractNumId w:val="20"/>
  </w:num>
  <w:num w:numId="15">
    <w:abstractNumId w:val="19"/>
  </w:num>
  <w:num w:numId="16">
    <w:abstractNumId w:val="12"/>
  </w:num>
  <w:num w:numId="17">
    <w:abstractNumId w:val="17"/>
  </w:num>
  <w:num w:numId="18">
    <w:abstractNumId w:val="13"/>
  </w:num>
  <w:num w:numId="1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b w:val="0"/>
          <w:i w:val="0"/>
          <w:sz w:val="20"/>
        </w:rPr>
      </w:lvl>
    </w:lvlOverride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F5E"/>
    <w:rsid w:val="00001E31"/>
    <w:rsid w:val="000207C1"/>
    <w:rsid w:val="00034A27"/>
    <w:rsid w:val="00045875"/>
    <w:rsid w:val="00064E1E"/>
    <w:rsid w:val="000B0301"/>
    <w:rsid w:val="000B12F6"/>
    <w:rsid w:val="000C0C07"/>
    <w:rsid w:val="000D5629"/>
    <w:rsid w:val="000E4CCE"/>
    <w:rsid w:val="000F3A72"/>
    <w:rsid w:val="00124AD2"/>
    <w:rsid w:val="0015063B"/>
    <w:rsid w:val="00156D3F"/>
    <w:rsid w:val="001618C3"/>
    <w:rsid w:val="00173EC2"/>
    <w:rsid w:val="00174E9E"/>
    <w:rsid w:val="00181D35"/>
    <w:rsid w:val="001A127C"/>
    <w:rsid w:val="001A1D1E"/>
    <w:rsid w:val="001A4962"/>
    <w:rsid w:val="001A6FED"/>
    <w:rsid w:val="001A7FA8"/>
    <w:rsid w:val="001B432A"/>
    <w:rsid w:val="001C3A19"/>
    <w:rsid w:val="001E01A4"/>
    <w:rsid w:val="001F7490"/>
    <w:rsid w:val="001F7B4E"/>
    <w:rsid w:val="00204C72"/>
    <w:rsid w:val="00216CAB"/>
    <w:rsid w:val="002226E8"/>
    <w:rsid w:val="00225B0F"/>
    <w:rsid w:val="00243121"/>
    <w:rsid w:val="002569F2"/>
    <w:rsid w:val="0025723D"/>
    <w:rsid w:val="002B6CB6"/>
    <w:rsid w:val="002F09B2"/>
    <w:rsid w:val="002F0CFA"/>
    <w:rsid w:val="00325E6D"/>
    <w:rsid w:val="003303BB"/>
    <w:rsid w:val="003411DD"/>
    <w:rsid w:val="00373E00"/>
    <w:rsid w:val="003C2A6F"/>
    <w:rsid w:val="003E2F6B"/>
    <w:rsid w:val="004004F2"/>
    <w:rsid w:val="00443C39"/>
    <w:rsid w:val="00460A73"/>
    <w:rsid w:val="00471C10"/>
    <w:rsid w:val="004811D1"/>
    <w:rsid w:val="004E324A"/>
    <w:rsid w:val="004F14A5"/>
    <w:rsid w:val="00522238"/>
    <w:rsid w:val="00533946"/>
    <w:rsid w:val="00563076"/>
    <w:rsid w:val="00564C58"/>
    <w:rsid w:val="00571001"/>
    <w:rsid w:val="0058754C"/>
    <w:rsid w:val="005A0BD1"/>
    <w:rsid w:val="005A1C56"/>
    <w:rsid w:val="005B12FA"/>
    <w:rsid w:val="005D7D7B"/>
    <w:rsid w:val="005E2948"/>
    <w:rsid w:val="005F36AB"/>
    <w:rsid w:val="00600F73"/>
    <w:rsid w:val="00604EC5"/>
    <w:rsid w:val="006158DF"/>
    <w:rsid w:val="00634C60"/>
    <w:rsid w:val="00634CEF"/>
    <w:rsid w:val="006454CE"/>
    <w:rsid w:val="00646024"/>
    <w:rsid w:val="006512B0"/>
    <w:rsid w:val="00674A9E"/>
    <w:rsid w:val="006842F8"/>
    <w:rsid w:val="006B64F0"/>
    <w:rsid w:val="006B68E6"/>
    <w:rsid w:val="006C1DD3"/>
    <w:rsid w:val="006F1149"/>
    <w:rsid w:val="00710344"/>
    <w:rsid w:val="0072694D"/>
    <w:rsid w:val="00743100"/>
    <w:rsid w:val="00743267"/>
    <w:rsid w:val="007448B0"/>
    <w:rsid w:val="00756F52"/>
    <w:rsid w:val="007A3BD7"/>
    <w:rsid w:val="007A6904"/>
    <w:rsid w:val="007C1FE4"/>
    <w:rsid w:val="007E7C17"/>
    <w:rsid w:val="007F1EEB"/>
    <w:rsid w:val="00803EC6"/>
    <w:rsid w:val="008073E5"/>
    <w:rsid w:val="00814EE5"/>
    <w:rsid w:val="0083786B"/>
    <w:rsid w:val="00860A61"/>
    <w:rsid w:val="0086534D"/>
    <w:rsid w:val="008B227A"/>
    <w:rsid w:val="008D71C1"/>
    <w:rsid w:val="008E44DA"/>
    <w:rsid w:val="008E5C0E"/>
    <w:rsid w:val="0091671D"/>
    <w:rsid w:val="009268AA"/>
    <w:rsid w:val="0092703F"/>
    <w:rsid w:val="009370B1"/>
    <w:rsid w:val="00945737"/>
    <w:rsid w:val="00966BE0"/>
    <w:rsid w:val="009820E2"/>
    <w:rsid w:val="009A0704"/>
    <w:rsid w:val="009C5A32"/>
    <w:rsid w:val="009F2D20"/>
    <w:rsid w:val="00A14C5D"/>
    <w:rsid w:val="00A1589A"/>
    <w:rsid w:val="00A371CD"/>
    <w:rsid w:val="00A5647B"/>
    <w:rsid w:val="00A65976"/>
    <w:rsid w:val="00A67585"/>
    <w:rsid w:val="00A9342F"/>
    <w:rsid w:val="00AB22DA"/>
    <w:rsid w:val="00AC4680"/>
    <w:rsid w:val="00AD0362"/>
    <w:rsid w:val="00AE7EB2"/>
    <w:rsid w:val="00B03E2D"/>
    <w:rsid w:val="00B33CFC"/>
    <w:rsid w:val="00B372B8"/>
    <w:rsid w:val="00B50AC9"/>
    <w:rsid w:val="00B6156B"/>
    <w:rsid w:val="00B70262"/>
    <w:rsid w:val="00B86DDD"/>
    <w:rsid w:val="00B90835"/>
    <w:rsid w:val="00B96C13"/>
    <w:rsid w:val="00BA0351"/>
    <w:rsid w:val="00BA72C8"/>
    <w:rsid w:val="00BC78E0"/>
    <w:rsid w:val="00BD4C89"/>
    <w:rsid w:val="00C255B0"/>
    <w:rsid w:val="00C25ECD"/>
    <w:rsid w:val="00C45720"/>
    <w:rsid w:val="00C5071B"/>
    <w:rsid w:val="00C940D2"/>
    <w:rsid w:val="00CA4452"/>
    <w:rsid w:val="00CC0551"/>
    <w:rsid w:val="00CC0BF8"/>
    <w:rsid w:val="00CF5DD8"/>
    <w:rsid w:val="00D14B44"/>
    <w:rsid w:val="00D14F39"/>
    <w:rsid w:val="00D20F5E"/>
    <w:rsid w:val="00D3320E"/>
    <w:rsid w:val="00D43679"/>
    <w:rsid w:val="00D4417F"/>
    <w:rsid w:val="00D52365"/>
    <w:rsid w:val="00D52479"/>
    <w:rsid w:val="00D5737B"/>
    <w:rsid w:val="00D71647"/>
    <w:rsid w:val="00D72443"/>
    <w:rsid w:val="00D725DC"/>
    <w:rsid w:val="00D91DA4"/>
    <w:rsid w:val="00DA4039"/>
    <w:rsid w:val="00DB4911"/>
    <w:rsid w:val="00DC7590"/>
    <w:rsid w:val="00DC7666"/>
    <w:rsid w:val="00DE4105"/>
    <w:rsid w:val="00E064A9"/>
    <w:rsid w:val="00E14262"/>
    <w:rsid w:val="00E179CC"/>
    <w:rsid w:val="00E257FC"/>
    <w:rsid w:val="00E3001E"/>
    <w:rsid w:val="00E35D09"/>
    <w:rsid w:val="00E3645C"/>
    <w:rsid w:val="00E50927"/>
    <w:rsid w:val="00E54A46"/>
    <w:rsid w:val="00E54BCB"/>
    <w:rsid w:val="00E569EC"/>
    <w:rsid w:val="00E57579"/>
    <w:rsid w:val="00E76C50"/>
    <w:rsid w:val="00E916F9"/>
    <w:rsid w:val="00E9577A"/>
    <w:rsid w:val="00EA0FBF"/>
    <w:rsid w:val="00EA1216"/>
    <w:rsid w:val="00EB4A93"/>
    <w:rsid w:val="00ED0824"/>
    <w:rsid w:val="00ED380E"/>
    <w:rsid w:val="00EE49BB"/>
    <w:rsid w:val="00EF7461"/>
    <w:rsid w:val="00F00AE6"/>
    <w:rsid w:val="00F15BCE"/>
    <w:rsid w:val="00F3247F"/>
    <w:rsid w:val="00F3323E"/>
    <w:rsid w:val="00F45B55"/>
    <w:rsid w:val="00F538D0"/>
    <w:rsid w:val="00F63B21"/>
    <w:rsid w:val="00F93949"/>
    <w:rsid w:val="00FB3071"/>
    <w:rsid w:val="00FD74B7"/>
    <w:rsid w:val="00FE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Calibri" w:hAnsi="Calibri"/>
      <w:kern w:val="1"/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 w:hint="default"/>
      <w:sz w:val="20"/>
      <w:szCs w:val="20"/>
    </w:rPr>
  </w:style>
  <w:style w:type="character" w:customStyle="1" w:styleId="WW8Num2z0">
    <w:name w:val="WW8Num2z0"/>
    <w:rPr>
      <w:rFonts w:ascii="Times New Roman" w:eastAsia="Times New Roman" w:hAnsi="Times New Roman" w:cs="Times New Roman" w:hint="default"/>
      <w:color w:val="000000"/>
      <w:sz w:val="20"/>
      <w:szCs w:val="20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Times New Roman" w:eastAsia="Calibri" w:hAnsi="Times New Roman" w:cs="Times New Roman" w:hint="default"/>
      <w:sz w:val="20"/>
      <w:szCs w:val="20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Times New Roman" w:eastAsia="Calibri" w:hAnsi="Times New Roman" w:cs="Times New Roman" w:hint="default"/>
      <w:sz w:val="20"/>
      <w:szCs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Times New Roman" w:eastAsia="Calibri" w:hAnsi="Times New Roman" w:cs="Times New Roman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Times New Roman" w:eastAsia="Calibri" w:hAnsi="Times New Roman" w:cs="Times New Roman" w:hint="default"/>
      <w:sz w:val="20"/>
      <w:szCs w:val="20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ascii="Times New Roman" w:eastAsia="Calibri" w:hAnsi="Times New Roman" w:cs="Times New Roman" w:hint="default"/>
      <w:color w:val="000000"/>
      <w:sz w:val="20"/>
      <w:szCs w:val="20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b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ascii="Times New Roman" w:eastAsia="Calibri" w:hAnsi="Times New Roman" w:cs="Times New Roman" w:hint="default"/>
      <w:sz w:val="20"/>
      <w:szCs w:val="20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2">
    <w:name w:val="WW8Num37z2"/>
    <w:rPr>
      <w:rFonts w:ascii="Wingdings" w:hAnsi="Wingdings" w:cs="Wingdings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styleId="Hyperlink">
    <w:name w:val="Hyperlink"/>
    <w:rPr>
      <w:color w:val="0563C1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4">
    <w:name w:val="ListLabel 124"/>
    <w:rPr>
      <w:rFonts w:cs="Courier New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1">
    <w:name w:val="ListLabel 121"/>
    <w:rPr>
      <w:rFonts w:cs="Courier New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18">
    <w:name w:val="ListLabel 118"/>
    <w:rPr>
      <w:rFonts w:cs="Courier New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5">
    <w:name w:val="ListLabel 115"/>
    <w:rPr>
      <w:rFonts w:cs="Courier New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09">
    <w:name w:val="ListLabel 109"/>
    <w:rPr>
      <w:rFonts w:cs="Courier New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6">
    <w:name w:val="ListLabel 106"/>
    <w:rPr>
      <w:rFonts w:cs="Courier New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1">
    <w:name w:val="ListLabel 1"/>
    <w:rPr>
      <w:rFonts w:cs="Courier New"/>
    </w:rPr>
  </w:style>
  <w:style w:type="character" w:styleId="PlaceholderText">
    <w:name w:val="Placeholder Text"/>
    <w:rPr>
      <w:color w:val="808080"/>
    </w:rPr>
  </w:style>
  <w:style w:type="character" w:customStyle="1" w:styleId="fnt36mn">
    <w:name w:val="fnt36_mn"/>
    <w:basedOn w:val="DefaultParagraphFont0"/>
  </w:style>
  <w:style w:type="character" w:customStyle="1" w:styleId="TitleChar">
    <w:name w:val="Title Char"/>
    <w:rPr>
      <w:rFonts w:ascii="Cambria" w:eastAsia="AR PL SungtiL GB" w:hAnsi="Cambria" w:cs="Lohit Devanagari"/>
      <w:spacing w:val="-10"/>
      <w:kern w:val="1"/>
      <w:sz w:val="56"/>
      <w:szCs w:val="56"/>
    </w:rPr>
  </w:style>
  <w:style w:type="character" w:customStyle="1" w:styleId="UnresolvedMention">
    <w:name w:val="Unresolved Mention"/>
    <w:rPr>
      <w:color w:val="808080"/>
      <w:highlight w:val="white"/>
    </w:rPr>
  </w:style>
  <w:style w:type="character" w:customStyle="1" w:styleId="vanity-name">
    <w:name w:val="vanity-name"/>
    <w:basedOn w:val="DefaultParagraphFont0"/>
  </w:style>
  <w:style w:type="character" w:customStyle="1" w:styleId="domain">
    <w:name w:val="domain"/>
    <w:basedOn w:val="DefaultParagraphFont0"/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rPr>
      <w:b/>
      <w:bCs/>
      <w:sz w:val="20"/>
      <w:szCs w:val="20"/>
    </w:rPr>
  </w:style>
  <w:style w:type="character" w:customStyle="1" w:styleId="CommentTextChar">
    <w:name w:val="Comment Text Char"/>
    <w:rPr>
      <w:sz w:val="20"/>
      <w:szCs w:val="20"/>
    </w:rPr>
  </w:style>
  <w:style w:type="character" w:customStyle="1" w:styleId="annotationreference">
    <w:name w:val="annotation reference"/>
    <w:rPr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rFonts w:ascii="Calibri" w:eastAsia="Calibri" w:hAnsi="Calibri"/>
      <w:kern w:val="1"/>
      <w:sz w:val="22"/>
      <w:szCs w:val="22"/>
      <w:lang w:eastAsia="zh-CN"/>
    </w:rPr>
  </w:style>
  <w:style w:type="paragraph" w:styleId="Header">
    <w:name w:val="header"/>
    <w:basedOn w:val="Normal"/>
  </w:style>
  <w:style w:type="paragraph" w:styleId="Title">
    <w:name w:val="Title"/>
    <w:basedOn w:val="Normal"/>
    <w:next w:val="Normal"/>
    <w:qFormat/>
    <w:pPr>
      <w:spacing w:after="0" w:line="240" w:lineRule="auto"/>
      <w:contextualSpacing/>
    </w:pPr>
    <w:rPr>
      <w:rFonts w:ascii="Cambria" w:eastAsia="AR PL SungtiL GB" w:hAnsi="Cambria" w:cs="Lohit Devanagari"/>
      <w:spacing w:val="-10"/>
      <w:sz w:val="56"/>
      <w:szCs w:val="56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nnotationsubject">
    <w:name w:val="annotation subject"/>
    <w:basedOn w:val="annotationtext"/>
    <w:rPr>
      <w:b/>
      <w:bCs/>
    </w:rPr>
  </w:style>
  <w:style w:type="paragraph" w:customStyle="1" w:styleId="annotationtext">
    <w:name w:val="annotation text"/>
    <w:basedOn w:val="Normal"/>
    <w:pPr>
      <w:spacing w:line="240" w:lineRule="auto"/>
    </w:pPr>
    <w:rPr>
      <w:sz w:val="20"/>
      <w:szCs w:val="20"/>
    </w:rPr>
  </w:style>
  <w:style w:type="character" w:styleId="Strong">
    <w:name w:val="Strong"/>
    <w:uiPriority w:val="22"/>
    <w:qFormat/>
    <w:rsid w:val="006842F8"/>
    <w:rPr>
      <w:b/>
      <w:bCs/>
    </w:rPr>
  </w:style>
  <w:style w:type="paragraph" w:customStyle="1" w:styleId="bullet">
    <w:name w:val="bullet"/>
    <w:basedOn w:val="Normal"/>
    <w:rsid w:val="00E064A9"/>
    <w:pPr>
      <w:suppressAutoHyphens w:val="0"/>
      <w:spacing w:after="0" w:line="240" w:lineRule="auto"/>
      <w:ind w:left="1008" w:hanging="288"/>
    </w:pPr>
    <w:rPr>
      <w:rFonts w:ascii="Arial" w:eastAsia="Times New Roman" w:hAnsi="Arial"/>
      <w:kern w:val="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Calibri" w:hAnsi="Calibri"/>
      <w:kern w:val="1"/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 w:hint="default"/>
      <w:sz w:val="20"/>
      <w:szCs w:val="20"/>
    </w:rPr>
  </w:style>
  <w:style w:type="character" w:customStyle="1" w:styleId="WW8Num2z0">
    <w:name w:val="WW8Num2z0"/>
    <w:rPr>
      <w:rFonts w:ascii="Times New Roman" w:eastAsia="Times New Roman" w:hAnsi="Times New Roman" w:cs="Times New Roman" w:hint="default"/>
      <w:color w:val="000000"/>
      <w:sz w:val="20"/>
      <w:szCs w:val="20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Times New Roman" w:eastAsia="Calibri" w:hAnsi="Times New Roman" w:cs="Times New Roman" w:hint="default"/>
      <w:sz w:val="20"/>
      <w:szCs w:val="20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Times New Roman" w:eastAsia="Calibri" w:hAnsi="Times New Roman" w:cs="Times New Roman" w:hint="default"/>
      <w:sz w:val="20"/>
      <w:szCs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Times New Roman" w:eastAsia="Calibri" w:hAnsi="Times New Roman" w:cs="Times New Roman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Times New Roman" w:eastAsia="Calibri" w:hAnsi="Times New Roman" w:cs="Times New Roman" w:hint="default"/>
      <w:sz w:val="20"/>
      <w:szCs w:val="20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ascii="Times New Roman" w:eastAsia="Calibri" w:hAnsi="Times New Roman" w:cs="Times New Roman" w:hint="default"/>
      <w:color w:val="000000"/>
      <w:sz w:val="20"/>
      <w:szCs w:val="20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b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ascii="Times New Roman" w:eastAsia="Calibri" w:hAnsi="Times New Roman" w:cs="Times New Roman" w:hint="default"/>
      <w:sz w:val="20"/>
      <w:szCs w:val="20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2">
    <w:name w:val="WW8Num37z2"/>
    <w:rPr>
      <w:rFonts w:ascii="Wingdings" w:hAnsi="Wingdings" w:cs="Wingdings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styleId="Hyperlink">
    <w:name w:val="Hyperlink"/>
    <w:rPr>
      <w:color w:val="0563C1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4">
    <w:name w:val="ListLabel 124"/>
    <w:rPr>
      <w:rFonts w:cs="Courier New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1">
    <w:name w:val="ListLabel 121"/>
    <w:rPr>
      <w:rFonts w:cs="Courier New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18">
    <w:name w:val="ListLabel 118"/>
    <w:rPr>
      <w:rFonts w:cs="Courier New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5">
    <w:name w:val="ListLabel 115"/>
    <w:rPr>
      <w:rFonts w:cs="Courier New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09">
    <w:name w:val="ListLabel 109"/>
    <w:rPr>
      <w:rFonts w:cs="Courier New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6">
    <w:name w:val="ListLabel 106"/>
    <w:rPr>
      <w:rFonts w:cs="Courier New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1">
    <w:name w:val="ListLabel 1"/>
    <w:rPr>
      <w:rFonts w:cs="Courier New"/>
    </w:rPr>
  </w:style>
  <w:style w:type="character" w:styleId="PlaceholderText">
    <w:name w:val="Placeholder Text"/>
    <w:rPr>
      <w:color w:val="808080"/>
    </w:rPr>
  </w:style>
  <w:style w:type="character" w:customStyle="1" w:styleId="fnt36mn">
    <w:name w:val="fnt36_mn"/>
    <w:basedOn w:val="DefaultParagraphFont0"/>
  </w:style>
  <w:style w:type="character" w:customStyle="1" w:styleId="TitleChar">
    <w:name w:val="Title Char"/>
    <w:rPr>
      <w:rFonts w:ascii="Cambria" w:eastAsia="AR PL SungtiL GB" w:hAnsi="Cambria" w:cs="Lohit Devanagari"/>
      <w:spacing w:val="-10"/>
      <w:kern w:val="1"/>
      <w:sz w:val="56"/>
      <w:szCs w:val="56"/>
    </w:rPr>
  </w:style>
  <w:style w:type="character" w:customStyle="1" w:styleId="UnresolvedMention">
    <w:name w:val="Unresolved Mention"/>
    <w:rPr>
      <w:color w:val="808080"/>
      <w:highlight w:val="white"/>
    </w:rPr>
  </w:style>
  <w:style w:type="character" w:customStyle="1" w:styleId="vanity-name">
    <w:name w:val="vanity-name"/>
    <w:basedOn w:val="DefaultParagraphFont0"/>
  </w:style>
  <w:style w:type="character" w:customStyle="1" w:styleId="domain">
    <w:name w:val="domain"/>
    <w:basedOn w:val="DefaultParagraphFont0"/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rPr>
      <w:b/>
      <w:bCs/>
      <w:sz w:val="20"/>
      <w:szCs w:val="20"/>
    </w:rPr>
  </w:style>
  <w:style w:type="character" w:customStyle="1" w:styleId="CommentTextChar">
    <w:name w:val="Comment Text Char"/>
    <w:rPr>
      <w:sz w:val="20"/>
      <w:szCs w:val="20"/>
    </w:rPr>
  </w:style>
  <w:style w:type="character" w:customStyle="1" w:styleId="annotationreference">
    <w:name w:val="annotation reference"/>
    <w:rPr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rFonts w:ascii="Calibri" w:eastAsia="Calibri" w:hAnsi="Calibri"/>
      <w:kern w:val="1"/>
      <w:sz w:val="22"/>
      <w:szCs w:val="22"/>
      <w:lang w:eastAsia="zh-CN"/>
    </w:rPr>
  </w:style>
  <w:style w:type="paragraph" w:styleId="Header">
    <w:name w:val="header"/>
    <w:basedOn w:val="Normal"/>
  </w:style>
  <w:style w:type="paragraph" w:styleId="Title">
    <w:name w:val="Title"/>
    <w:basedOn w:val="Normal"/>
    <w:next w:val="Normal"/>
    <w:qFormat/>
    <w:pPr>
      <w:spacing w:after="0" w:line="240" w:lineRule="auto"/>
      <w:contextualSpacing/>
    </w:pPr>
    <w:rPr>
      <w:rFonts w:ascii="Cambria" w:eastAsia="AR PL SungtiL GB" w:hAnsi="Cambria" w:cs="Lohit Devanagari"/>
      <w:spacing w:val="-10"/>
      <w:sz w:val="56"/>
      <w:szCs w:val="56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nnotationsubject">
    <w:name w:val="annotation subject"/>
    <w:basedOn w:val="annotationtext"/>
    <w:rPr>
      <w:b/>
      <w:bCs/>
    </w:rPr>
  </w:style>
  <w:style w:type="paragraph" w:customStyle="1" w:styleId="annotationtext">
    <w:name w:val="annotation text"/>
    <w:basedOn w:val="Normal"/>
    <w:pPr>
      <w:spacing w:line="240" w:lineRule="auto"/>
    </w:pPr>
    <w:rPr>
      <w:sz w:val="20"/>
      <w:szCs w:val="20"/>
    </w:rPr>
  </w:style>
  <w:style w:type="character" w:styleId="Strong">
    <w:name w:val="Strong"/>
    <w:uiPriority w:val="22"/>
    <w:qFormat/>
    <w:rsid w:val="006842F8"/>
    <w:rPr>
      <w:b/>
      <w:bCs/>
    </w:rPr>
  </w:style>
  <w:style w:type="paragraph" w:customStyle="1" w:styleId="bullet">
    <w:name w:val="bullet"/>
    <w:basedOn w:val="Normal"/>
    <w:rsid w:val="00E064A9"/>
    <w:pPr>
      <w:suppressAutoHyphens w:val="0"/>
      <w:spacing w:after="0" w:line="240" w:lineRule="auto"/>
      <w:ind w:left="1008" w:hanging="288"/>
    </w:pPr>
    <w:rPr>
      <w:rFonts w:ascii="Arial" w:eastAsia="Times New Roman" w:hAnsi="Arial"/>
      <w:kern w:val="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7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A30F-3F0E-401A-B045-6936CCD8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RAJVARDHAN</dc:creator>
  <cp:lastModifiedBy>PATEL</cp:lastModifiedBy>
  <cp:revision>2</cp:revision>
  <cp:lastPrinted>2018-05-21T18:20:00Z</cp:lastPrinted>
  <dcterms:created xsi:type="dcterms:W3CDTF">2021-01-12T02:38:00Z</dcterms:created>
  <dcterms:modified xsi:type="dcterms:W3CDTF">2021-01-12T02:38:00Z</dcterms:modified>
</cp:coreProperties>
</file>